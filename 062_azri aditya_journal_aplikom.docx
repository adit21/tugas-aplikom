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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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spacing w:before="78"/>
        <w:ind w:left="4009" w:right="4009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Ap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ation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b/>
          <w:spacing w:val="-4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3" w:lineRule="exact" w:line="180"/>
      </w:pPr>
      <w:r>
        <w:rPr>
          <w:sz w:val="18"/>
          <w:szCs w:val="18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lineRule="auto" w:line="358"/>
        <w:ind w:left="100" w:right="164" w:firstLine="110"/>
      </w:pPr>
      <w:r>
        <w:rPr>
          <w:rFonts w:cs="Arial" w:hAnsi="Arial" w:eastAsia="Arial" w:ascii="Arial"/>
          <w:spacing w:val="3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3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k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1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-1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ta</w:t>
      </w:r>
      <w:r>
        <w:rPr>
          <w:rFonts w:cs="Arial" w:hAnsi="Arial" w:eastAsia="Arial" w:ascii="Arial"/>
          <w:spacing w:val="-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teruta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uk</w:t>
      </w:r>
      <w:r>
        <w:rPr>
          <w:rFonts w:cs="Arial" w:hAnsi="Arial" w:eastAsia="Arial" w:ascii="Arial"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k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an</w:t>
      </w:r>
      <w:r>
        <w:rPr>
          <w:rFonts w:cs="Arial" w:hAnsi="Arial" w:eastAsia="Arial" w:ascii="Arial"/>
          <w:spacing w:val="-1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h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an</w:t>
      </w:r>
      <w:r>
        <w:rPr>
          <w:rFonts w:cs="Arial" w:hAnsi="Arial" w:eastAsia="Arial" w:ascii="Arial"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y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ng</w:t>
      </w:r>
      <w:r>
        <w:rPr>
          <w:rFonts w:cs="Arial" w:hAnsi="Arial" w:eastAsia="Arial" w:ascii="Arial"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ar,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y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ng</w:t>
      </w:r>
      <w:r>
        <w:rPr>
          <w:rFonts w:cs="Arial" w:hAnsi="Arial" w:eastAsia="Arial" w:ascii="Arial"/>
          <w:spacing w:val="-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eru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k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uran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ar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j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ah</w:t>
      </w:r>
      <w:r>
        <w:rPr>
          <w:rFonts w:cs="Arial" w:hAnsi="Arial" w:eastAsia="Arial" w:ascii="Arial"/>
          <w:spacing w:val="-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ta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acak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y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k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k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spacing w:val="-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k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j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spacing w:val="-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k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.</w:t>
      </w:r>
      <w:r>
        <w:rPr>
          <w:rFonts w:cs="Arial" w:hAnsi="Arial" w:eastAsia="Arial" w:ascii="Arial"/>
          <w:spacing w:val="-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3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k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1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ta</w:t>
      </w:r>
      <w:r>
        <w:rPr>
          <w:rFonts w:cs="Arial" w:hAnsi="Arial" w:eastAsia="Arial" w:ascii="Arial"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ng</w:t>
      </w:r>
      <w:r>
        <w:rPr>
          <w:rFonts w:cs="Arial" w:hAnsi="Arial" w:eastAsia="Arial" w:ascii="Arial"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h</w:t>
      </w:r>
      <w:r>
        <w:rPr>
          <w:rFonts w:cs="Arial" w:hAnsi="Arial" w:eastAsia="Arial" w:ascii="Arial"/>
          <w:spacing w:val="-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es</w:t>
      </w:r>
      <w:r>
        <w:rPr>
          <w:rFonts w:cs="Arial" w:hAnsi="Arial" w:eastAsia="Arial" w:ascii="Arial"/>
          <w:spacing w:val="-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5" w:lineRule="auto" w:line="360"/>
        <w:ind w:left="100" w:right="821"/>
      </w:pP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ta</w:t>
      </w:r>
      <w:r>
        <w:rPr>
          <w:rFonts w:cs="Arial" w:hAnsi="Arial" w:eastAsia="Arial" w:ascii="Arial"/>
          <w:spacing w:val="-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ar,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y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ng</w:t>
      </w:r>
      <w:r>
        <w:rPr>
          <w:rFonts w:cs="Arial" w:hAnsi="Arial" w:eastAsia="Arial" w:ascii="Arial"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-3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k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te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-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f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k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.</w:t>
      </w:r>
      <w:r>
        <w:rPr>
          <w:rFonts w:cs="Arial" w:hAnsi="Arial" w:eastAsia="Arial" w:ascii="Arial"/>
          <w:spacing w:val="-1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k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g,</w:t>
      </w:r>
      <w:r>
        <w:rPr>
          <w:rFonts w:cs="Arial" w:hAnsi="Arial" w:eastAsia="Arial" w:ascii="Arial"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k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ta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-3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k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an</w:t>
      </w:r>
      <w:r>
        <w:rPr>
          <w:rFonts w:cs="Arial" w:hAnsi="Arial" w:eastAsia="Arial" w:ascii="Arial"/>
          <w:spacing w:val="-1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ari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3"/>
        <w:ind w:left="100"/>
      </w:pPr>
      <w:r>
        <w:rPr>
          <w:rFonts w:cs="Arial" w:hAnsi="Arial" w:eastAsia="Arial" w:ascii="Arial"/>
          <w:spacing w:val="1"/>
          <w:w w:val="100"/>
          <w:sz w:val="20"/>
          <w:szCs w:val="20"/>
        </w:rPr>
        <w:t>(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Y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1,</w:t>
      </w:r>
      <w:r>
        <w:rPr>
          <w:rFonts w:cs="Arial" w:hAnsi="Arial" w:eastAsia="Arial" w:ascii="Arial"/>
          <w:spacing w:val="-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2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0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2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0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)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sz w:val="11"/>
          <w:szCs w:val="11"/>
        </w:rPr>
        <w:jc w:val="left"/>
        <w:spacing w:before="3" w:lineRule="exact" w:line="100"/>
      </w:pPr>
      <w:r>
        <w:rPr>
          <w:sz w:val="11"/>
          <w:szCs w:val="11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lineRule="auto" w:line="360"/>
        <w:ind w:left="100" w:right="184" w:firstLine="110"/>
      </w:pPr>
      <w:r>
        <w:rPr>
          <w:rFonts w:cs="Arial" w:hAnsi="Arial" w:eastAsia="Arial" w:ascii="Arial"/>
          <w:color w:val="1F2023"/>
          <w:spacing w:val="3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RA</w:t>
      </w:r>
      <w:r>
        <w:rPr>
          <w:rFonts w:cs="Arial" w:hAnsi="Arial" w:eastAsia="Arial" w:ascii="Arial"/>
          <w:color w:val="1F2023"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1F2023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1F2023"/>
          <w:spacing w:val="4"/>
          <w:w w:val="100"/>
          <w:sz w:val="20"/>
          <w:szCs w:val="20"/>
        </w:rPr>
        <w:t>m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u</w:t>
      </w:r>
      <w:r>
        <w:rPr>
          <w:rFonts w:cs="Arial" w:hAnsi="Arial" w:eastAsia="Arial" w:ascii="Arial"/>
          <w:color w:val="1F2023"/>
          <w:spacing w:val="3"/>
          <w:w w:val="100"/>
          <w:sz w:val="20"/>
          <w:szCs w:val="20"/>
        </w:rPr>
        <w:t>k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an</w:t>
      </w:r>
      <w:r>
        <w:rPr>
          <w:rFonts w:cs="Arial" w:hAnsi="Arial" w:eastAsia="Arial" w:ascii="Arial"/>
          <w:color w:val="1F2023"/>
          <w:spacing w:val="-1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da</w:t>
      </w:r>
      <w:r>
        <w:rPr>
          <w:rFonts w:cs="Arial" w:hAnsi="Arial" w:eastAsia="Arial" w:ascii="Arial"/>
          <w:color w:val="1F2023"/>
          <w:spacing w:val="-3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ta</w:t>
      </w:r>
      <w:r>
        <w:rPr>
          <w:rFonts w:cs="Arial" w:hAnsi="Arial" w:eastAsia="Arial" w:ascii="Arial"/>
          <w:color w:val="1F2023"/>
          <w:spacing w:val="1"/>
          <w:w w:val="100"/>
          <w:sz w:val="20"/>
          <w:szCs w:val="20"/>
        </w:rPr>
        <w:t>h</w:t>
      </w:r>
      <w:r>
        <w:rPr>
          <w:rFonts w:cs="Arial" w:hAnsi="Arial" w:eastAsia="Arial" w:ascii="Arial"/>
          <w:color w:val="1F2023"/>
          <w:spacing w:val="2"/>
          <w:w w:val="100"/>
          <w:sz w:val="20"/>
          <w:szCs w:val="20"/>
        </w:rPr>
        <w:t>u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1F2023"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1</w:t>
      </w:r>
      <w:r>
        <w:rPr>
          <w:rFonts w:cs="Arial" w:hAnsi="Arial" w:eastAsia="Arial" w:ascii="Arial"/>
          <w:color w:val="1F2023"/>
          <w:spacing w:val="2"/>
          <w:w w:val="100"/>
          <w:sz w:val="20"/>
          <w:szCs w:val="20"/>
        </w:rPr>
        <w:t>9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75</w:t>
      </w:r>
      <w:r>
        <w:rPr>
          <w:rFonts w:cs="Arial" w:hAnsi="Arial" w:eastAsia="Arial" w:ascii="Arial"/>
          <w:color w:val="1F2023"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2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l</w:t>
      </w:r>
      <w:r>
        <w:rPr>
          <w:rFonts w:cs="Arial" w:hAnsi="Arial" w:eastAsia="Arial" w:ascii="Arial"/>
          <w:color w:val="1F2023"/>
          <w:spacing w:val="2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h</w:t>
      </w:r>
      <w:r>
        <w:rPr>
          <w:rFonts w:cs="Arial" w:hAnsi="Arial" w:eastAsia="Arial" w:ascii="Arial"/>
          <w:color w:val="1F2023"/>
          <w:spacing w:val="-4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F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1F2023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1F2023"/>
          <w:spacing w:val="2"/>
          <w:w w:val="100"/>
          <w:sz w:val="20"/>
          <w:szCs w:val="20"/>
        </w:rPr>
        <w:t>h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b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1F2023"/>
          <w:spacing w:val="1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1F2023"/>
          <w:spacing w:val="-8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1"/>
          <w:w w:val="100"/>
          <w:sz w:val="20"/>
          <w:szCs w:val="20"/>
        </w:rPr>
        <w:t>d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an</w:t>
      </w:r>
      <w:r>
        <w:rPr>
          <w:rFonts w:cs="Arial" w:hAnsi="Arial" w:eastAsia="Arial" w:ascii="Arial"/>
          <w:color w:val="1F2023"/>
          <w:spacing w:val="-4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1F2023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ek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1"/>
          <w:w w:val="100"/>
          <w:sz w:val="20"/>
          <w:szCs w:val="20"/>
        </w:rPr>
        <w:t>j</w:t>
      </w:r>
      <w:r>
        <w:rPr>
          <w:rFonts w:cs="Arial" w:hAnsi="Arial" w:eastAsia="Arial" w:ascii="Arial"/>
          <w:color w:val="1F2023"/>
          <w:spacing w:val="-4"/>
          <w:w w:val="100"/>
          <w:sz w:val="20"/>
          <w:szCs w:val="20"/>
        </w:rPr>
        <w:t>z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en</w:t>
      </w:r>
      <w:r>
        <w:rPr>
          <w:rFonts w:cs="Arial" w:hAnsi="Arial" w:eastAsia="Arial" w:ascii="Arial"/>
          <w:color w:val="1F2023"/>
          <w:spacing w:val="-6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3"/>
          <w:w w:val="100"/>
          <w:sz w:val="20"/>
          <w:szCs w:val="20"/>
        </w:rPr>
        <w:t>(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1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9</w:t>
      </w:r>
      <w:r>
        <w:rPr>
          <w:rFonts w:cs="Arial" w:hAnsi="Arial" w:eastAsia="Arial" w:ascii="Arial"/>
          <w:color w:val="1F2023"/>
          <w:spacing w:val="2"/>
          <w:w w:val="100"/>
          <w:sz w:val="20"/>
          <w:szCs w:val="20"/>
        </w:rPr>
        <w:t>7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5),</w:t>
      </w:r>
      <w:r>
        <w:rPr>
          <w:rFonts w:cs="Arial" w:hAnsi="Arial" w:eastAsia="Arial" w:ascii="Arial"/>
          <w:color w:val="1F2023"/>
          <w:spacing w:val="-4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-4"/>
          <w:w w:val="100"/>
          <w:sz w:val="20"/>
          <w:szCs w:val="20"/>
        </w:rPr>
        <w:t>y</w:t>
      </w:r>
      <w:r>
        <w:rPr>
          <w:rFonts w:cs="Arial" w:hAnsi="Arial" w:eastAsia="Arial" w:ascii="Arial"/>
          <w:color w:val="1F2023"/>
          <w:spacing w:val="2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ng</w:t>
      </w:r>
      <w:r>
        <w:rPr>
          <w:rFonts w:cs="Arial" w:hAnsi="Arial" w:eastAsia="Arial" w:ascii="Arial"/>
          <w:color w:val="1F2023"/>
          <w:spacing w:val="-3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4"/>
          <w:w w:val="100"/>
          <w:sz w:val="20"/>
          <w:szCs w:val="20"/>
        </w:rPr>
        <w:t>m</w:t>
      </w:r>
      <w:r>
        <w:rPr>
          <w:rFonts w:cs="Arial" w:hAnsi="Arial" w:eastAsia="Arial" w:ascii="Arial"/>
          <w:color w:val="1F2023"/>
          <w:spacing w:val="-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g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art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1F2023"/>
          <w:spacing w:val="3"/>
          <w:w w:val="100"/>
          <w:sz w:val="20"/>
          <w:szCs w:val="20"/>
        </w:rPr>
        <w:t>k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an</w:t>
      </w:r>
      <w:r>
        <w:rPr>
          <w:rFonts w:cs="Arial" w:hAnsi="Arial" w:eastAsia="Arial" w:ascii="Arial"/>
          <w:color w:val="1F2023"/>
          <w:spacing w:val="-12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“</w:t>
      </w:r>
      <w:r>
        <w:rPr>
          <w:rFonts w:cs="Arial" w:hAnsi="Arial" w:eastAsia="Arial" w:ascii="Arial"/>
          <w:color w:val="1F2023"/>
          <w:spacing w:val="2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at</w:t>
      </w:r>
      <w:r>
        <w:rPr>
          <w:rFonts w:cs="Arial" w:hAnsi="Arial" w:eastAsia="Arial" w:ascii="Arial"/>
          <w:color w:val="1F2023"/>
          <w:spacing w:val="-3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1F2023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1F2023"/>
          <w:spacing w:val="1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l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3"/>
          <w:w w:val="100"/>
          <w:sz w:val="20"/>
          <w:szCs w:val="20"/>
        </w:rPr>
        <w:t>k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color w:val="1F2023"/>
          <w:spacing w:val="-7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ari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et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1F2023"/>
          <w:spacing w:val="2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1F2023"/>
          <w:spacing w:val="1"/>
          <w:w w:val="100"/>
          <w:sz w:val="20"/>
          <w:szCs w:val="20"/>
        </w:rPr>
        <w:t>d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3"/>
          <w:w w:val="100"/>
          <w:sz w:val="20"/>
          <w:szCs w:val="20"/>
        </w:rPr>
        <w:t>k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an</w:t>
      </w:r>
      <w:r>
        <w:rPr>
          <w:rFonts w:cs="Arial" w:hAnsi="Arial" w:eastAsia="Arial" w:ascii="Arial"/>
          <w:color w:val="1F2023"/>
          <w:spacing w:val="-9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b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1F2023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ar</w:t>
      </w:r>
      <w:r>
        <w:rPr>
          <w:rFonts w:cs="Arial" w:hAnsi="Arial" w:eastAsia="Arial" w:ascii="Arial"/>
          <w:color w:val="1F2023"/>
          <w:spacing w:val="4"/>
          <w:w w:val="100"/>
          <w:sz w:val="20"/>
          <w:szCs w:val="20"/>
        </w:rPr>
        <w:t>k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an</w:t>
      </w:r>
      <w:r>
        <w:rPr>
          <w:rFonts w:cs="Arial" w:hAnsi="Arial" w:eastAsia="Arial" w:ascii="Arial"/>
          <w:color w:val="1F2023"/>
          <w:spacing w:val="-12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1F2023"/>
          <w:spacing w:val="3"/>
          <w:w w:val="100"/>
          <w:sz w:val="20"/>
          <w:szCs w:val="20"/>
        </w:rPr>
        <w:t>k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ap</w:t>
      </w:r>
      <w:r>
        <w:rPr>
          <w:rFonts w:cs="Arial" w:hAnsi="Arial" w:eastAsia="Arial" w:ascii="Arial"/>
          <w:color w:val="1F2023"/>
          <w:spacing w:val="-6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1F2023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1F2023"/>
          <w:spacing w:val="4"/>
          <w:w w:val="100"/>
          <w:sz w:val="20"/>
          <w:szCs w:val="20"/>
        </w:rPr>
        <w:t>m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-6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su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b</w:t>
      </w:r>
      <w:r>
        <w:rPr>
          <w:rFonts w:cs="Arial" w:hAnsi="Arial" w:eastAsia="Arial" w:ascii="Arial"/>
          <w:color w:val="1F2023"/>
          <w:spacing w:val="1"/>
          <w:w w:val="100"/>
          <w:sz w:val="20"/>
          <w:szCs w:val="20"/>
        </w:rPr>
        <w:t>j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1F2023"/>
          <w:spacing w:val="3"/>
          <w:w w:val="100"/>
          <w:sz w:val="20"/>
          <w:szCs w:val="20"/>
        </w:rPr>
        <w:t>k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1F2023"/>
          <w:spacing w:val="-4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1F2023"/>
          <w:spacing w:val="2"/>
          <w:w w:val="100"/>
          <w:sz w:val="20"/>
          <w:szCs w:val="20"/>
        </w:rPr>
        <w:t>f</w:t>
      </w:r>
      <w:r>
        <w:rPr>
          <w:rFonts w:cs="Arial" w:hAnsi="Arial" w:eastAsia="Arial" w:ascii="Arial"/>
          <w:color w:val="1F2023"/>
          <w:spacing w:val="1"/>
          <w:w w:val="100"/>
          <w:sz w:val="20"/>
          <w:szCs w:val="20"/>
        </w:rPr>
        <w:t>”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.</w:t>
      </w:r>
      <w:r>
        <w:rPr>
          <w:rFonts w:cs="Arial" w:hAnsi="Arial" w:eastAsia="Arial" w:ascii="Arial"/>
          <w:color w:val="1F2023"/>
          <w:spacing w:val="-9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1F2023"/>
          <w:spacing w:val="3"/>
          <w:w w:val="100"/>
          <w:sz w:val="20"/>
          <w:szCs w:val="20"/>
        </w:rPr>
        <w:t>k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ap</w:t>
      </w:r>
      <w:r>
        <w:rPr>
          <w:rFonts w:cs="Arial" w:hAnsi="Arial" w:eastAsia="Arial" w:ascii="Arial"/>
          <w:color w:val="1F2023"/>
          <w:spacing w:val="-6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b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1F2023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ar</w:t>
      </w:r>
      <w:r>
        <w:rPr>
          <w:rFonts w:cs="Arial" w:hAnsi="Arial" w:eastAsia="Arial" w:ascii="Arial"/>
          <w:color w:val="1F2023"/>
          <w:spacing w:val="3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1F2023"/>
          <w:spacing w:val="-7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"</w:t>
      </w:r>
      <w:r>
        <w:rPr>
          <w:rFonts w:cs="Arial" w:hAnsi="Arial" w:eastAsia="Arial" w:ascii="Arial"/>
          <w:color w:val="1F2023"/>
          <w:spacing w:val="3"/>
          <w:w w:val="100"/>
          <w:sz w:val="20"/>
          <w:szCs w:val="20"/>
        </w:rPr>
        <w:t>k</w:t>
      </w:r>
      <w:r>
        <w:rPr>
          <w:rFonts w:cs="Arial" w:hAnsi="Arial" w:eastAsia="Arial" w:ascii="Arial"/>
          <w:color w:val="1F2023"/>
          <w:spacing w:val="2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1F2023"/>
          <w:spacing w:val="-4"/>
          <w:w w:val="100"/>
          <w:sz w:val="20"/>
          <w:szCs w:val="20"/>
        </w:rPr>
        <w:t>y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3"/>
          <w:w w:val="100"/>
          <w:sz w:val="20"/>
          <w:szCs w:val="20"/>
        </w:rPr>
        <w:t>k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1F2023"/>
          <w:spacing w:val="1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1F2023"/>
          <w:spacing w:val="-6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-4"/>
          <w:w w:val="100"/>
          <w:sz w:val="20"/>
          <w:szCs w:val="20"/>
        </w:rPr>
        <w:t>y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1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g</w:t>
      </w:r>
      <w:r>
        <w:rPr>
          <w:rFonts w:cs="Arial" w:hAnsi="Arial" w:eastAsia="Arial" w:ascii="Arial"/>
          <w:color w:val="1F2023"/>
          <w:spacing w:val="-4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1"/>
          <w:w w:val="100"/>
          <w:sz w:val="20"/>
          <w:szCs w:val="20"/>
        </w:rPr>
        <w:t>d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h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1F2023"/>
          <w:spacing w:val="1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l</w:t>
      </w:r>
      <w:r>
        <w:rPr>
          <w:rFonts w:cs="Arial" w:hAnsi="Arial" w:eastAsia="Arial" w:ascii="Arial"/>
          <w:color w:val="1F2023"/>
          <w:spacing w:val="3"/>
          <w:w w:val="100"/>
          <w:sz w:val="20"/>
          <w:szCs w:val="20"/>
        </w:rPr>
        <w:t>k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an</w:t>
      </w:r>
      <w:r>
        <w:rPr>
          <w:rFonts w:cs="Arial" w:hAnsi="Arial" w:eastAsia="Arial" w:ascii="Arial"/>
          <w:color w:val="1F2023"/>
          <w:spacing w:val="-1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2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v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1"/>
          <w:w w:val="100"/>
          <w:sz w:val="20"/>
          <w:szCs w:val="20"/>
        </w:rPr>
        <w:t>l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1F2023"/>
          <w:spacing w:val="-8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3"/>
          <w:w w:val="100"/>
          <w:sz w:val="20"/>
          <w:szCs w:val="20"/>
        </w:rPr>
        <w:t>k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1F2023"/>
          <w:spacing w:val="3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1F2023"/>
          <w:spacing w:val="3"/>
          <w:w w:val="100"/>
          <w:sz w:val="20"/>
          <w:szCs w:val="20"/>
        </w:rPr>
        <w:t>k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1F2023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1F2023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1F2023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f</w:t>
      </w:r>
      <w:r>
        <w:rPr>
          <w:rFonts w:cs="Arial" w:hAnsi="Arial" w:eastAsia="Arial" w:ascii="Arial"/>
          <w:color w:val="1F2023"/>
          <w:spacing w:val="-3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1F2023"/>
          <w:spacing w:val="-3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1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g</w:t>
      </w:r>
      <w:r>
        <w:rPr>
          <w:rFonts w:cs="Arial" w:hAnsi="Arial" w:eastAsia="Arial" w:ascii="Arial"/>
          <w:color w:val="1F2023"/>
          <w:spacing w:val="2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f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-4"/>
          <w:w w:val="100"/>
          <w:sz w:val="20"/>
          <w:szCs w:val="20"/>
        </w:rPr>
        <w:t>y</w:t>
      </w:r>
      <w:r>
        <w:rPr>
          <w:rFonts w:cs="Arial" w:hAnsi="Arial" w:eastAsia="Arial" w:ascii="Arial"/>
          <w:color w:val="1F2023"/>
          <w:spacing w:val="2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ng</w:t>
      </w:r>
      <w:r>
        <w:rPr>
          <w:rFonts w:cs="Arial" w:hAnsi="Arial" w:eastAsia="Arial" w:ascii="Arial"/>
          <w:color w:val="1F2023"/>
          <w:spacing w:val="-3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2"/>
          <w:w w:val="100"/>
          <w:sz w:val="20"/>
          <w:szCs w:val="20"/>
        </w:rPr>
        <w:t>p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at</w:t>
      </w:r>
      <w:r>
        <w:rPr>
          <w:rFonts w:cs="Arial" w:hAnsi="Arial" w:eastAsia="Arial" w:ascii="Arial"/>
          <w:color w:val="1F2023"/>
          <w:spacing w:val="-6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1F2023"/>
          <w:spacing w:val="4"/>
          <w:w w:val="100"/>
          <w:sz w:val="20"/>
          <w:szCs w:val="20"/>
        </w:rPr>
        <w:t>m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b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color w:val="1F2023"/>
          <w:spacing w:val="-6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6"/>
          <w:w w:val="100"/>
          <w:sz w:val="20"/>
          <w:szCs w:val="20"/>
        </w:rPr>
        <w:t>d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1F2023"/>
          <w:spacing w:val="1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g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1F2023"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ter</w:t>
      </w:r>
      <w:r>
        <w:rPr>
          <w:rFonts w:cs="Arial" w:hAnsi="Arial" w:eastAsia="Arial" w:ascii="Arial"/>
          <w:color w:val="1F2023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b</w:t>
      </w:r>
      <w:r>
        <w:rPr>
          <w:rFonts w:cs="Arial" w:hAnsi="Arial" w:eastAsia="Arial" w:ascii="Arial"/>
          <w:color w:val="1F2023"/>
          <w:spacing w:val="1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1F2023"/>
          <w:spacing w:val="-6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color w:val="1F2023"/>
          <w:spacing w:val="2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l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am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1F2023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l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3"/>
          <w:w w:val="100"/>
          <w:sz w:val="20"/>
          <w:szCs w:val="20"/>
        </w:rPr>
        <w:t>k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color w:val="1F2023"/>
          <w:spacing w:val="-7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ert</w:t>
      </w:r>
      <w:r>
        <w:rPr>
          <w:rFonts w:cs="Arial" w:hAnsi="Arial" w:eastAsia="Arial" w:ascii="Arial"/>
          <w:color w:val="1F2023"/>
          <w:spacing w:val="2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nt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color w:val="1F2023"/>
          <w:spacing w:val="2"/>
          <w:w w:val="100"/>
          <w:sz w:val="20"/>
          <w:szCs w:val="20"/>
        </w:rPr>
        <w:t>.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"</w:t>
      </w:r>
      <w:r>
        <w:rPr>
          <w:rFonts w:cs="Arial" w:hAnsi="Arial" w:eastAsia="Arial" w:ascii="Arial"/>
          <w:color w:val="1F2023"/>
          <w:spacing w:val="-9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No</w:t>
      </w:r>
      <w:r>
        <w:rPr>
          <w:rFonts w:cs="Arial" w:hAnsi="Arial" w:eastAsia="Arial" w:ascii="Arial"/>
          <w:color w:val="1F2023"/>
          <w:spacing w:val="3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1F2023"/>
          <w:spacing w:val="4"/>
          <w:w w:val="100"/>
          <w:sz w:val="20"/>
          <w:szCs w:val="20"/>
        </w:rPr>
        <w:t>m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-6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su</w:t>
      </w:r>
      <w:r>
        <w:rPr>
          <w:rFonts w:cs="Arial" w:hAnsi="Arial" w:eastAsia="Arial" w:ascii="Arial"/>
          <w:color w:val="1F2023"/>
          <w:spacing w:val="1"/>
          <w:w w:val="100"/>
          <w:sz w:val="20"/>
          <w:szCs w:val="20"/>
        </w:rPr>
        <w:t>b</w:t>
      </w:r>
      <w:r>
        <w:rPr>
          <w:rFonts w:cs="Arial" w:hAnsi="Arial" w:eastAsia="Arial" w:ascii="Arial"/>
          <w:color w:val="1F2023"/>
          <w:spacing w:val="-6"/>
          <w:w w:val="100"/>
          <w:sz w:val="20"/>
          <w:szCs w:val="20"/>
        </w:rPr>
        <w:t>y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1F2023"/>
          <w:spacing w:val="3"/>
          <w:w w:val="100"/>
          <w:sz w:val="20"/>
          <w:szCs w:val="20"/>
        </w:rPr>
        <w:t>k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f</w:t>
      </w:r>
      <w:r>
        <w:rPr>
          <w:rFonts w:cs="Arial" w:hAnsi="Arial" w:eastAsia="Arial" w:ascii="Arial"/>
          <w:color w:val="1F2023"/>
          <w:spacing w:val="-6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"</w:t>
      </w:r>
      <w:r>
        <w:rPr>
          <w:rFonts w:cs="Arial" w:hAnsi="Arial" w:eastAsia="Arial" w:ascii="Arial"/>
          <w:color w:val="1F2023"/>
          <w:spacing w:val="4"/>
          <w:w w:val="100"/>
          <w:sz w:val="20"/>
          <w:szCs w:val="20"/>
        </w:rPr>
        <w:t>m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g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color w:val="1F2023"/>
          <w:spacing w:val="-9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p</w:t>
      </w:r>
      <w:r>
        <w:rPr>
          <w:rFonts w:cs="Arial" w:hAnsi="Arial" w:eastAsia="Arial" w:ascii="Arial"/>
          <w:color w:val="1F2023"/>
          <w:spacing w:val="2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da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1F2023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1F2023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p</w:t>
      </w:r>
      <w:r>
        <w:rPr>
          <w:rFonts w:cs="Arial" w:hAnsi="Arial" w:eastAsia="Arial" w:ascii="Arial"/>
          <w:color w:val="1F2023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1F2023"/>
          <w:spacing w:val="-9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1F2023"/>
          <w:spacing w:val="3"/>
          <w:w w:val="100"/>
          <w:sz w:val="20"/>
          <w:szCs w:val="20"/>
        </w:rPr>
        <w:t>k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an</w:t>
      </w:r>
      <w:r>
        <w:rPr>
          <w:rFonts w:cs="Arial" w:hAnsi="Arial" w:eastAsia="Arial" w:ascii="Arial"/>
          <w:color w:val="1F2023"/>
          <w:spacing w:val="-8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2"/>
          <w:w w:val="100"/>
          <w:sz w:val="20"/>
          <w:szCs w:val="20"/>
        </w:rPr>
        <w:t>u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nt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k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b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1F2023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1F2023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1F2023"/>
          <w:spacing w:val="1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1F2023"/>
          <w:spacing w:val="-11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color w:val="1F2023"/>
          <w:spacing w:val="1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l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am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3"/>
          <w:w w:val="100"/>
          <w:sz w:val="20"/>
          <w:szCs w:val="20"/>
        </w:rPr>
        <w:t>k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an</w:t>
      </w:r>
      <w:r>
        <w:rPr>
          <w:rFonts w:cs="Arial" w:hAnsi="Arial" w:eastAsia="Arial" w:ascii="Arial"/>
          <w:color w:val="1F2023"/>
          <w:spacing w:val="-7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b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g</w:t>
      </w:r>
      <w:r>
        <w:rPr>
          <w:rFonts w:cs="Arial" w:hAnsi="Arial" w:eastAsia="Arial" w:ascii="Arial"/>
          <w:color w:val="1F2023"/>
          <w:spacing w:val="2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1F2023"/>
          <w:spacing w:val="-8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3"/>
          <w:w w:val="100"/>
          <w:sz w:val="20"/>
          <w:szCs w:val="20"/>
        </w:rPr>
        <w:t>k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b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1F2023"/>
          <w:spacing w:val="-3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3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1F2023"/>
          <w:spacing w:val="-4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color w:val="1F2023"/>
          <w:spacing w:val="1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1F2023"/>
          <w:spacing w:val="1"/>
          <w:w w:val="100"/>
          <w:sz w:val="20"/>
          <w:szCs w:val="20"/>
        </w:rPr>
        <w:t>g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aruh</w:t>
      </w:r>
      <w:r>
        <w:rPr>
          <w:rFonts w:cs="Arial" w:hAnsi="Arial" w:eastAsia="Arial" w:ascii="Arial"/>
          <w:color w:val="1F2023"/>
          <w:spacing w:val="-8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1F2023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1F2023"/>
          <w:spacing w:val="2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ng</w:t>
      </w:r>
      <w:r>
        <w:rPr>
          <w:rFonts w:cs="Arial" w:hAnsi="Arial" w:eastAsia="Arial" w:ascii="Arial"/>
          <w:color w:val="1F2023"/>
          <w:spacing w:val="-4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l</w:t>
      </w:r>
      <w:r>
        <w:rPr>
          <w:rFonts w:cs="Arial" w:hAnsi="Arial" w:eastAsia="Arial" w:ascii="Arial"/>
          <w:color w:val="1F2023"/>
          <w:spacing w:val="2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1F2023"/>
          <w:spacing w:val="2"/>
          <w:w w:val="100"/>
          <w:sz w:val="20"/>
          <w:szCs w:val="20"/>
        </w:rPr>
        <w:t>.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"</w:t>
      </w:r>
      <w:r>
        <w:rPr>
          <w:rFonts w:cs="Arial" w:hAnsi="Arial" w:eastAsia="Arial" w:ascii="Arial"/>
          <w:color w:val="000000"/>
          <w:spacing w:val="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1"/>
        <w:ind w:left="100"/>
      </w:pP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(</w:t>
      </w:r>
      <w:r>
        <w:rPr>
          <w:rFonts w:cs="Arial" w:hAnsi="Arial" w:eastAsia="Arial" w:ascii="Arial"/>
          <w:color w:val="1F2023"/>
          <w:spacing w:val="4"/>
          <w:w w:val="100"/>
          <w:sz w:val="20"/>
          <w:szCs w:val="20"/>
        </w:rPr>
        <w:t>m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hro</w:t>
      </w:r>
      <w:r>
        <w:rPr>
          <w:rFonts w:cs="Arial" w:hAnsi="Arial" w:eastAsia="Arial" w:ascii="Arial"/>
          <w:color w:val="1F2023"/>
          <w:spacing w:val="2"/>
          <w:w w:val="100"/>
          <w:sz w:val="20"/>
          <w:szCs w:val="20"/>
        </w:rPr>
        <w:t>f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a,</w:t>
      </w:r>
      <w:r>
        <w:rPr>
          <w:rFonts w:cs="Arial" w:hAnsi="Arial" w:eastAsia="Arial" w:ascii="Arial"/>
          <w:color w:val="1F2023"/>
          <w:spacing w:val="-11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2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0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2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0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)</w:t>
      </w:r>
      <w:r>
        <w:rPr>
          <w:rFonts w:cs="Arial" w:hAnsi="Arial" w:eastAsia="Arial" w:ascii="Arial"/>
          <w:color w:val="000000"/>
          <w:spacing w:val="0"/>
          <w:w w:val="100"/>
          <w:sz w:val="20"/>
          <w:szCs w:val="20"/>
        </w:rPr>
      </w:r>
    </w:p>
    <w:p>
      <w:pPr>
        <w:rPr>
          <w:sz w:val="11"/>
          <w:szCs w:val="11"/>
        </w:rPr>
        <w:jc w:val="left"/>
        <w:spacing w:before="6" w:lineRule="exact" w:line="100"/>
      </w:pPr>
      <w:r>
        <w:rPr>
          <w:sz w:val="11"/>
          <w:szCs w:val="11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lineRule="auto" w:line="360"/>
        <w:ind w:left="100" w:right="778" w:firstLine="110"/>
      </w:pP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P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er</w:t>
      </w:r>
      <w:r>
        <w:rPr>
          <w:rFonts w:cs="Arial" w:hAnsi="Arial" w:eastAsia="Arial" w:ascii="Arial"/>
          <w:color w:val="1F2023"/>
          <w:spacing w:val="3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4"/>
          <w:w w:val="100"/>
          <w:sz w:val="20"/>
          <w:szCs w:val="20"/>
        </w:rPr>
        <w:t>m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1"/>
          <w:w w:val="100"/>
          <w:sz w:val="20"/>
          <w:szCs w:val="20"/>
        </w:rPr>
        <w:t>-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1F2023"/>
          <w:spacing w:val="-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4"/>
          <w:w w:val="100"/>
          <w:sz w:val="20"/>
          <w:szCs w:val="20"/>
        </w:rPr>
        <w:t>m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a,</w:t>
      </w:r>
      <w:r>
        <w:rPr>
          <w:rFonts w:cs="Arial" w:hAnsi="Arial" w:eastAsia="Arial" w:ascii="Arial"/>
          <w:color w:val="1F2023"/>
          <w:spacing w:val="-14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era</w:t>
      </w:r>
      <w:r>
        <w:rPr>
          <w:rFonts w:cs="Arial" w:hAnsi="Arial" w:eastAsia="Arial" w:ascii="Arial"/>
          <w:color w:val="1F2023"/>
          <w:spacing w:val="-3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In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er</w:t>
      </w:r>
      <w:r>
        <w:rPr>
          <w:rFonts w:cs="Arial" w:hAnsi="Arial" w:eastAsia="Arial" w:ascii="Arial"/>
          <w:color w:val="1F2023"/>
          <w:spacing w:val="2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et</w:t>
      </w:r>
      <w:r>
        <w:rPr>
          <w:rFonts w:cs="Arial" w:hAnsi="Arial" w:eastAsia="Arial" w:ascii="Arial"/>
          <w:color w:val="1F2023"/>
          <w:spacing w:val="-8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4"/>
          <w:w w:val="100"/>
          <w:sz w:val="20"/>
          <w:szCs w:val="20"/>
        </w:rPr>
        <w:t>m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g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h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1"/>
          <w:w w:val="100"/>
          <w:sz w:val="20"/>
          <w:szCs w:val="20"/>
        </w:rPr>
        <w:t>d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1F2023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1F2023"/>
          <w:spacing w:val="3"/>
          <w:w w:val="100"/>
          <w:sz w:val="20"/>
          <w:szCs w:val="20"/>
        </w:rPr>
        <w:t>k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an</w:t>
      </w:r>
      <w:r>
        <w:rPr>
          <w:rFonts w:cs="Arial" w:hAnsi="Arial" w:eastAsia="Arial" w:ascii="Arial"/>
          <w:color w:val="1F2023"/>
          <w:spacing w:val="-14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nt</w:t>
      </w:r>
      <w:r>
        <w:rPr>
          <w:rFonts w:cs="Arial" w:hAnsi="Arial" w:eastAsia="Arial" w:ascii="Arial"/>
          <w:color w:val="1F2023"/>
          <w:spacing w:val="1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g</w:t>
      </w:r>
      <w:r>
        <w:rPr>
          <w:rFonts w:cs="Arial" w:hAnsi="Arial" w:eastAsia="Arial" w:ascii="Arial"/>
          <w:color w:val="1F2023"/>
          <w:spacing w:val="2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1F2023"/>
          <w:spacing w:val="-7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b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2"/>
          <w:w w:val="100"/>
          <w:sz w:val="20"/>
          <w:szCs w:val="20"/>
        </w:rPr>
        <w:t>g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1F2023"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3"/>
          <w:w w:val="100"/>
          <w:sz w:val="20"/>
          <w:szCs w:val="20"/>
        </w:rPr>
        <w:t>k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l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4"/>
          <w:w w:val="100"/>
          <w:sz w:val="20"/>
          <w:szCs w:val="20"/>
        </w:rPr>
        <w:t>m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an</w:t>
      </w:r>
      <w:r>
        <w:rPr>
          <w:rFonts w:cs="Arial" w:hAnsi="Arial" w:eastAsia="Arial" w:ascii="Arial"/>
          <w:color w:val="1F2023"/>
          <w:spacing w:val="-11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1F2023"/>
          <w:spacing w:val="4"/>
          <w:w w:val="100"/>
          <w:sz w:val="20"/>
          <w:szCs w:val="20"/>
        </w:rPr>
        <w:t>m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h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2"/>
          <w:w w:val="100"/>
          <w:sz w:val="20"/>
          <w:szCs w:val="20"/>
        </w:rPr>
        <w:t>m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an</w:t>
      </w:r>
      <w:r>
        <w:rPr>
          <w:rFonts w:cs="Arial" w:hAnsi="Arial" w:eastAsia="Arial" w:ascii="Arial"/>
          <w:color w:val="1F2023"/>
          <w:spacing w:val="-12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1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1F2023"/>
          <w:spacing w:val="2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l</w:t>
      </w:r>
      <w:r>
        <w:rPr>
          <w:rFonts w:cs="Arial" w:hAnsi="Arial" w:eastAsia="Arial" w:ascii="Arial"/>
          <w:color w:val="1F2023"/>
          <w:spacing w:val="2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g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1F2023"/>
          <w:spacing w:val="-3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-4"/>
          <w:w w:val="100"/>
          <w:sz w:val="20"/>
          <w:szCs w:val="20"/>
        </w:rPr>
        <w:t>y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1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g</w:t>
      </w:r>
      <w:r>
        <w:rPr>
          <w:rFonts w:cs="Arial" w:hAnsi="Arial" w:eastAsia="Arial" w:ascii="Arial"/>
          <w:color w:val="1F2023"/>
          <w:spacing w:val="-4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1"/>
          <w:w w:val="100"/>
          <w:sz w:val="20"/>
          <w:szCs w:val="20"/>
        </w:rPr>
        <w:t>l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1F2023"/>
          <w:spacing w:val="1"/>
          <w:w w:val="100"/>
          <w:sz w:val="20"/>
          <w:szCs w:val="20"/>
        </w:rPr>
        <w:t>b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h</w:t>
      </w:r>
      <w:r>
        <w:rPr>
          <w:rFonts w:cs="Arial" w:hAnsi="Arial" w:eastAsia="Arial" w:ascii="Arial"/>
          <w:color w:val="1F2023"/>
          <w:spacing w:val="-4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1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1F2023"/>
          <w:spacing w:val="1"/>
          <w:w w:val="100"/>
          <w:sz w:val="20"/>
          <w:szCs w:val="20"/>
        </w:rPr>
        <w:t>g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gi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1F2023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w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-3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3"/>
          <w:w w:val="100"/>
          <w:sz w:val="20"/>
          <w:szCs w:val="20"/>
        </w:rPr>
        <w:t>k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1F2023"/>
          <w:spacing w:val="1"/>
          <w:w w:val="100"/>
          <w:sz w:val="20"/>
          <w:szCs w:val="20"/>
        </w:rPr>
        <w:t>j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uruan.</w:t>
      </w:r>
      <w:r>
        <w:rPr>
          <w:rFonts w:cs="Arial" w:hAnsi="Arial" w:eastAsia="Arial" w:ascii="Arial"/>
          <w:color w:val="1F2023"/>
          <w:spacing w:val="-9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M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1F2023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1F2023"/>
          <w:spacing w:val="3"/>
          <w:w w:val="100"/>
          <w:sz w:val="20"/>
          <w:szCs w:val="20"/>
        </w:rPr>
        <w:t>k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-7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1F2023"/>
          <w:spacing w:val="1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1F2023"/>
          <w:spacing w:val="2"/>
          <w:w w:val="100"/>
          <w:sz w:val="20"/>
          <w:szCs w:val="20"/>
        </w:rPr>
        <w:t>d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ak</w:t>
      </w:r>
      <w:r>
        <w:rPr>
          <w:rFonts w:cs="Arial" w:hAnsi="Arial" w:eastAsia="Arial" w:ascii="Arial"/>
          <w:color w:val="1F2023"/>
          <w:spacing w:val="-4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4"/>
          <w:w w:val="100"/>
          <w:sz w:val="20"/>
          <w:szCs w:val="20"/>
        </w:rPr>
        <w:t>m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g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1"/>
          <w:w w:val="100"/>
          <w:sz w:val="20"/>
          <w:szCs w:val="20"/>
        </w:rPr>
        <w:t>l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1F2023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1F2023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color w:val="1F2023"/>
          <w:spacing w:val="-12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4"/>
          <w:w w:val="100"/>
          <w:sz w:val="20"/>
          <w:szCs w:val="20"/>
        </w:rPr>
        <w:t>m</w:t>
      </w:r>
      <w:r>
        <w:rPr>
          <w:rFonts w:cs="Arial" w:hAnsi="Arial" w:eastAsia="Arial" w:ascii="Arial"/>
          <w:color w:val="1F2023"/>
          <w:spacing w:val="-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1F2023"/>
          <w:spacing w:val="4"/>
          <w:w w:val="100"/>
          <w:sz w:val="20"/>
          <w:szCs w:val="20"/>
        </w:rPr>
        <w:t>m</w:t>
      </w:r>
      <w:r>
        <w:rPr>
          <w:rFonts w:cs="Arial" w:hAnsi="Arial" w:eastAsia="Arial" w:ascii="Arial"/>
          <w:color w:val="1F2023"/>
          <w:spacing w:val="-3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1F2023"/>
          <w:spacing w:val="3"/>
          <w:w w:val="100"/>
          <w:sz w:val="20"/>
          <w:szCs w:val="20"/>
        </w:rPr>
        <w:t>k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1F2023"/>
          <w:spacing w:val="1"/>
          <w:w w:val="100"/>
          <w:sz w:val="20"/>
          <w:szCs w:val="20"/>
        </w:rPr>
        <w:t>k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an</w:t>
      </w:r>
      <w:r>
        <w:rPr>
          <w:rFonts w:cs="Arial" w:hAnsi="Arial" w:eastAsia="Arial" w:ascii="Arial"/>
          <w:color w:val="1F2023"/>
          <w:spacing w:val="-11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2"/>
          <w:w w:val="100"/>
          <w:sz w:val="20"/>
          <w:szCs w:val="20"/>
        </w:rPr>
        <w:t>d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an</w:t>
      </w:r>
      <w:r>
        <w:rPr>
          <w:rFonts w:cs="Arial" w:hAnsi="Arial" w:eastAsia="Arial" w:ascii="Arial"/>
          <w:color w:val="1F2023"/>
          <w:spacing w:val="-4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4"/>
          <w:w w:val="100"/>
          <w:sz w:val="20"/>
          <w:szCs w:val="20"/>
        </w:rPr>
        <w:t>m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g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1F2023"/>
          <w:spacing w:val="2"/>
          <w:w w:val="100"/>
          <w:sz w:val="20"/>
          <w:szCs w:val="20"/>
        </w:rPr>
        <w:t>d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1F2023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1F2023"/>
          <w:spacing w:val="2"/>
          <w:w w:val="100"/>
          <w:sz w:val="20"/>
          <w:szCs w:val="20"/>
        </w:rPr>
        <w:t>f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1F2023"/>
          <w:spacing w:val="3"/>
          <w:w w:val="100"/>
          <w:sz w:val="20"/>
          <w:szCs w:val="20"/>
        </w:rPr>
        <w:t>k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1F2023"/>
          <w:spacing w:val="-15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1F2023"/>
          <w:spacing w:val="2"/>
          <w:w w:val="100"/>
          <w:sz w:val="20"/>
          <w:szCs w:val="20"/>
        </w:rPr>
        <w:t>f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or</w:t>
      </w:r>
      <w:r>
        <w:rPr>
          <w:rFonts w:cs="Arial" w:hAnsi="Arial" w:eastAsia="Arial" w:ascii="Arial"/>
          <w:color w:val="1F2023"/>
          <w:spacing w:val="5"/>
          <w:w w:val="100"/>
          <w:sz w:val="20"/>
          <w:szCs w:val="20"/>
        </w:rPr>
        <w:t>m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color w:val="1F2023"/>
          <w:spacing w:val="-9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an</w:t>
      </w:r>
      <w:r>
        <w:rPr>
          <w:rFonts w:cs="Arial" w:hAnsi="Arial" w:eastAsia="Arial" w:ascii="Arial"/>
          <w:color w:val="1F2023"/>
          <w:spacing w:val="-4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eri</w:t>
      </w:r>
      <w:r>
        <w:rPr>
          <w:rFonts w:cs="Arial" w:hAnsi="Arial" w:eastAsia="Arial" w:ascii="Arial"/>
          <w:color w:val="1F2023"/>
          <w:spacing w:val="1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g</w:t>
      </w:r>
      <w:r>
        <w:rPr>
          <w:rFonts w:cs="Arial" w:hAnsi="Arial" w:eastAsia="Arial" w:ascii="Arial"/>
          <w:color w:val="1F2023"/>
          <w:spacing w:val="3"/>
          <w:w w:val="100"/>
          <w:sz w:val="20"/>
          <w:szCs w:val="20"/>
        </w:rPr>
        <w:t>k</w:t>
      </w:r>
      <w:r>
        <w:rPr>
          <w:rFonts w:cs="Arial" w:hAnsi="Arial" w:eastAsia="Arial" w:ascii="Arial"/>
          <w:color w:val="1F2023"/>
          <w:spacing w:val="9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l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1F2023"/>
          <w:spacing w:val="-9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1F2023"/>
          <w:spacing w:val="1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k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4"/>
          <w:w w:val="100"/>
          <w:sz w:val="20"/>
          <w:szCs w:val="20"/>
        </w:rPr>
        <w:t>m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g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1F2023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1F2023"/>
          <w:spacing w:val="2"/>
          <w:w w:val="100"/>
          <w:sz w:val="20"/>
          <w:szCs w:val="20"/>
        </w:rPr>
        <w:t>f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1F2023"/>
          <w:spacing w:val="3"/>
          <w:w w:val="100"/>
          <w:sz w:val="20"/>
          <w:szCs w:val="20"/>
        </w:rPr>
        <w:t>k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1F2023"/>
          <w:spacing w:val="-15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1F2023"/>
          <w:spacing w:val="-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1F2023"/>
          <w:spacing w:val="4"/>
          <w:w w:val="100"/>
          <w:sz w:val="20"/>
          <w:szCs w:val="20"/>
        </w:rPr>
        <w:t>m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ua</w:t>
      </w:r>
      <w:r>
        <w:rPr>
          <w:rFonts w:cs="Arial" w:hAnsi="Arial" w:eastAsia="Arial" w:ascii="Arial"/>
          <w:color w:val="1F2023"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4"/>
          <w:w w:val="100"/>
          <w:sz w:val="20"/>
          <w:szCs w:val="20"/>
        </w:rPr>
        <w:t>k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ta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1F2023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.</w:t>
      </w:r>
      <w:r>
        <w:rPr>
          <w:rFonts w:cs="Arial" w:hAnsi="Arial" w:eastAsia="Arial" w:ascii="Arial"/>
          <w:color w:val="000000"/>
          <w:spacing w:val="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1"/>
        <w:ind w:left="100"/>
      </w:pPr>
      <w:r>
        <w:rPr>
          <w:rFonts w:cs="Arial" w:hAnsi="Arial" w:eastAsia="Arial" w:ascii="Arial"/>
          <w:color w:val="1F2023"/>
          <w:spacing w:val="1"/>
          <w:w w:val="100"/>
          <w:sz w:val="20"/>
          <w:szCs w:val="20"/>
        </w:rPr>
        <w:t>(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Co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l</w:t>
      </w:r>
      <w:r>
        <w:rPr>
          <w:rFonts w:cs="Arial" w:hAnsi="Arial" w:eastAsia="Arial" w:ascii="Arial"/>
          <w:color w:val="1F2023"/>
          <w:spacing w:val="1"/>
          <w:w w:val="100"/>
          <w:sz w:val="20"/>
          <w:szCs w:val="20"/>
        </w:rPr>
        <w:t>l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g</w:t>
      </w:r>
      <w:r>
        <w:rPr>
          <w:rFonts w:cs="Arial" w:hAnsi="Arial" w:eastAsia="Arial" w:ascii="Arial"/>
          <w:color w:val="1F2023"/>
          <w:spacing w:val="2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color w:val="1F2023"/>
          <w:spacing w:val="-8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2</w:t>
      </w:r>
      <w:r>
        <w:rPr>
          <w:rFonts w:cs="Arial" w:hAnsi="Arial" w:eastAsia="Arial" w:ascii="Arial"/>
          <w:color w:val="1F2023"/>
          <w:spacing w:val="2"/>
          <w:w w:val="100"/>
          <w:sz w:val="20"/>
          <w:szCs w:val="20"/>
        </w:rPr>
        <w:t>0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2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0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)</w:t>
      </w:r>
      <w:r>
        <w:rPr>
          <w:rFonts w:cs="Arial" w:hAnsi="Arial" w:eastAsia="Arial" w:ascii="Arial"/>
          <w:color w:val="000000"/>
          <w:spacing w:val="0"/>
          <w:w w:val="100"/>
          <w:sz w:val="20"/>
          <w:szCs w:val="20"/>
        </w:rPr>
      </w:r>
    </w:p>
    <w:p>
      <w:pPr>
        <w:rPr>
          <w:sz w:val="11"/>
          <w:szCs w:val="11"/>
        </w:rPr>
        <w:jc w:val="left"/>
        <w:spacing w:before="6" w:lineRule="exact" w:line="100"/>
      </w:pPr>
      <w:r>
        <w:rPr>
          <w:sz w:val="11"/>
          <w:szCs w:val="11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lineRule="auto" w:line="360"/>
        <w:ind w:left="100" w:right="160" w:firstLine="110"/>
      </w:pP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1F2023"/>
          <w:spacing w:val="2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b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1F2023"/>
          <w:spacing w:val="1"/>
          <w:w w:val="100"/>
          <w:sz w:val="20"/>
          <w:szCs w:val="20"/>
        </w:rPr>
        <w:t>l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um</w:t>
      </w:r>
      <w:r>
        <w:rPr>
          <w:rFonts w:cs="Arial" w:hAnsi="Arial" w:eastAsia="Arial" w:ascii="Arial"/>
          <w:color w:val="1F2023"/>
          <w:spacing w:val="-4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1F2023"/>
          <w:spacing w:val="-3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se</w:t>
      </w:r>
      <w:r>
        <w:rPr>
          <w:rFonts w:cs="Arial" w:hAnsi="Arial" w:eastAsia="Arial" w:ascii="Arial"/>
          <w:color w:val="1F2023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color w:val="1F2023"/>
          <w:spacing w:val="2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h</w:t>
      </w:r>
      <w:r>
        <w:rPr>
          <w:rFonts w:cs="Arial" w:hAnsi="Arial" w:eastAsia="Arial" w:ascii="Arial"/>
          <w:color w:val="1F2023"/>
          <w:spacing w:val="-8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1"/>
          <w:w w:val="100"/>
          <w:sz w:val="20"/>
          <w:szCs w:val="20"/>
        </w:rPr>
        <w:t>p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erl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3"/>
          <w:w w:val="100"/>
          <w:sz w:val="20"/>
          <w:szCs w:val="20"/>
        </w:rPr>
        <w:t>k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1F2023"/>
          <w:spacing w:val="-9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1"/>
          <w:w w:val="100"/>
          <w:sz w:val="20"/>
          <w:szCs w:val="20"/>
        </w:rPr>
        <w:t>d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b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1F2023"/>
          <w:spacing w:val="3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1F2023"/>
          <w:spacing w:val="3"/>
          <w:w w:val="100"/>
          <w:sz w:val="20"/>
          <w:szCs w:val="20"/>
        </w:rPr>
        <w:t>k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an</w:t>
      </w:r>
      <w:r>
        <w:rPr>
          <w:rFonts w:cs="Arial" w:hAnsi="Arial" w:eastAsia="Arial" w:ascii="Arial"/>
          <w:color w:val="1F2023"/>
          <w:spacing w:val="-9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3"/>
          <w:w w:val="100"/>
          <w:sz w:val="20"/>
          <w:szCs w:val="20"/>
        </w:rPr>
        <w:t>k</w:t>
      </w:r>
      <w:r>
        <w:rPr>
          <w:rFonts w:cs="Arial" w:hAnsi="Arial" w:eastAsia="Arial" w:ascii="Arial"/>
          <w:color w:val="1F2023"/>
          <w:spacing w:val="-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1F2023"/>
          <w:spacing w:val="4"/>
          <w:w w:val="100"/>
          <w:sz w:val="20"/>
          <w:szCs w:val="20"/>
        </w:rPr>
        <w:t>m</w:t>
      </w:r>
      <w:r>
        <w:rPr>
          <w:rFonts w:cs="Arial" w:hAnsi="Arial" w:eastAsia="Arial" w:ascii="Arial"/>
          <w:color w:val="1F2023"/>
          <w:spacing w:val="-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4"/>
          <w:w w:val="100"/>
          <w:sz w:val="20"/>
          <w:szCs w:val="20"/>
        </w:rPr>
        <w:t>m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an</w:t>
      </w:r>
      <w:r>
        <w:rPr>
          <w:rFonts w:cs="Arial" w:hAnsi="Arial" w:eastAsia="Arial" w:ascii="Arial"/>
          <w:color w:val="1F2023"/>
          <w:spacing w:val="-12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1F2023"/>
          <w:spacing w:val="4"/>
          <w:w w:val="100"/>
          <w:sz w:val="20"/>
          <w:szCs w:val="20"/>
        </w:rPr>
        <w:t>m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h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4"/>
          <w:w w:val="100"/>
          <w:sz w:val="20"/>
          <w:szCs w:val="20"/>
        </w:rPr>
        <w:t>m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an</w:t>
      </w:r>
      <w:r>
        <w:rPr>
          <w:rFonts w:cs="Arial" w:hAnsi="Arial" w:eastAsia="Arial" w:ascii="Arial"/>
          <w:color w:val="1F2023"/>
          <w:spacing w:val="-14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4"/>
          <w:w w:val="100"/>
          <w:sz w:val="20"/>
          <w:szCs w:val="20"/>
        </w:rPr>
        <w:t>m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at</w:t>
      </w:r>
      <w:r>
        <w:rPr>
          <w:rFonts w:cs="Arial" w:hAnsi="Arial" w:eastAsia="Arial" w:ascii="Arial"/>
          <w:color w:val="1F2023"/>
          <w:spacing w:val="-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1F2023"/>
          <w:spacing w:val="2"/>
          <w:w w:val="100"/>
          <w:sz w:val="20"/>
          <w:szCs w:val="20"/>
        </w:rPr>
        <w:t>m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at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1F2023"/>
          <w:spacing w:val="-8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(Ran</w:t>
      </w:r>
      <w:r>
        <w:rPr>
          <w:rFonts w:cs="Arial" w:hAnsi="Arial" w:eastAsia="Arial" w:ascii="Arial"/>
          <w:color w:val="1F2023"/>
          <w:spacing w:val="3"/>
          <w:w w:val="100"/>
          <w:sz w:val="20"/>
          <w:szCs w:val="20"/>
        </w:rPr>
        <w:t>c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1F2023"/>
          <w:spacing w:val="2"/>
          <w:w w:val="100"/>
          <w:sz w:val="20"/>
          <w:szCs w:val="20"/>
        </w:rPr>
        <w:t>g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an</w:t>
      </w:r>
      <w:r>
        <w:rPr>
          <w:rFonts w:cs="Arial" w:hAnsi="Arial" w:eastAsia="Arial" w:ascii="Arial"/>
          <w:color w:val="1F2023"/>
          <w:spacing w:val="-12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2"/>
          <w:w w:val="100"/>
          <w:sz w:val="20"/>
          <w:szCs w:val="20"/>
        </w:rPr>
        <w:t>p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1F2023"/>
          <w:spacing w:val="2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l</w:t>
      </w:r>
      <w:r>
        <w:rPr>
          <w:rFonts w:cs="Arial" w:hAnsi="Arial" w:eastAsia="Arial" w:ascii="Arial"/>
          <w:color w:val="1F2023"/>
          <w:spacing w:val="1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1F2023"/>
          <w:spacing w:val="1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:</w:t>
      </w:r>
      <w:r>
        <w:rPr>
          <w:rFonts w:cs="Arial" w:hAnsi="Arial" w:eastAsia="Arial" w:ascii="Arial"/>
          <w:color w:val="1F2023"/>
          <w:spacing w:val="-7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pr</w:t>
      </w:r>
      <w:r>
        <w:rPr>
          <w:rFonts w:cs="Arial" w:hAnsi="Arial" w:eastAsia="Arial" w:ascii="Arial"/>
          <w:color w:val="1F2023"/>
          <w:spacing w:val="9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1F2023"/>
          <w:spacing w:val="1"/>
          <w:w w:val="100"/>
          <w:sz w:val="20"/>
          <w:szCs w:val="20"/>
        </w:rPr>
        <w:t>-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test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1F2023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1F2023"/>
          <w:spacing w:val="1"/>
          <w:w w:val="100"/>
          <w:sz w:val="20"/>
          <w:szCs w:val="20"/>
        </w:rPr>
        <w:t>-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test</w:t>
      </w:r>
      <w:r>
        <w:rPr>
          <w:rFonts w:cs="Arial" w:hAnsi="Arial" w:eastAsia="Arial" w:ascii="Arial"/>
          <w:color w:val="1F2023"/>
          <w:spacing w:val="-6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-4"/>
          <w:w w:val="100"/>
          <w:sz w:val="20"/>
          <w:szCs w:val="20"/>
        </w:rPr>
        <w:t>y</w:t>
      </w:r>
      <w:r>
        <w:rPr>
          <w:rFonts w:cs="Arial" w:hAnsi="Arial" w:eastAsia="Arial" w:ascii="Arial"/>
          <w:color w:val="1F2023"/>
          <w:spacing w:val="2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ng</w:t>
      </w:r>
      <w:r>
        <w:rPr>
          <w:rFonts w:cs="Arial" w:hAnsi="Arial" w:eastAsia="Arial" w:ascii="Arial"/>
          <w:color w:val="1F2023"/>
          <w:spacing w:val="-3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1F2023"/>
          <w:spacing w:val="1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k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et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a).</w:t>
      </w:r>
      <w:r>
        <w:rPr>
          <w:rFonts w:cs="Arial" w:hAnsi="Arial" w:eastAsia="Arial" w:ascii="Arial"/>
          <w:color w:val="1F2023"/>
          <w:spacing w:val="-7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3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es</w:t>
      </w:r>
      <w:r>
        <w:rPr>
          <w:rFonts w:cs="Arial" w:hAnsi="Arial" w:eastAsia="Arial" w:ascii="Arial"/>
          <w:color w:val="1F2023"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3"/>
          <w:w w:val="100"/>
          <w:sz w:val="20"/>
          <w:szCs w:val="20"/>
        </w:rPr>
        <w:t>k</w:t>
      </w:r>
      <w:r>
        <w:rPr>
          <w:rFonts w:cs="Arial" w:hAnsi="Arial" w:eastAsia="Arial" w:ascii="Arial"/>
          <w:color w:val="1F2023"/>
          <w:spacing w:val="-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1F2023"/>
          <w:spacing w:val="4"/>
          <w:w w:val="100"/>
          <w:sz w:val="20"/>
          <w:szCs w:val="20"/>
        </w:rPr>
        <w:t>m</w:t>
      </w:r>
      <w:r>
        <w:rPr>
          <w:rFonts w:cs="Arial" w:hAnsi="Arial" w:eastAsia="Arial" w:ascii="Arial"/>
          <w:color w:val="1F2023"/>
          <w:spacing w:val="-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4"/>
          <w:w w:val="100"/>
          <w:sz w:val="20"/>
          <w:szCs w:val="20"/>
        </w:rPr>
        <w:t>m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an</w:t>
      </w:r>
      <w:r>
        <w:rPr>
          <w:rFonts w:cs="Arial" w:hAnsi="Arial" w:eastAsia="Arial" w:ascii="Arial"/>
          <w:color w:val="1F2023"/>
          <w:spacing w:val="-12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1F2023"/>
          <w:spacing w:val="4"/>
          <w:w w:val="100"/>
          <w:sz w:val="20"/>
          <w:szCs w:val="20"/>
        </w:rPr>
        <w:t>m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h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4"/>
          <w:w w:val="100"/>
          <w:sz w:val="20"/>
          <w:szCs w:val="20"/>
        </w:rPr>
        <w:t>m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an</w:t>
      </w:r>
      <w:r>
        <w:rPr>
          <w:rFonts w:cs="Arial" w:hAnsi="Arial" w:eastAsia="Arial" w:ascii="Arial"/>
          <w:color w:val="1F2023"/>
          <w:spacing w:val="-14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4"/>
          <w:w w:val="100"/>
          <w:sz w:val="20"/>
          <w:szCs w:val="20"/>
        </w:rPr>
        <w:t>m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at</w:t>
      </w:r>
      <w:r>
        <w:rPr>
          <w:rFonts w:cs="Arial" w:hAnsi="Arial" w:eastAsia="Arial" w:ascii="Arial"/>
          <w:color w:val="1F2023"/>
          <w:spacing w:val="-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1F2023"/>
          <w:spacing w:val="4"/>
          <w:w w:val="100"/>
          <w:sz w:val="20"/>
          <w:szCs w:val="20"/>
        </w:rPr>
        <w:t>m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at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1F2023"/>
          <w:spacing w:val="-8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b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1F2023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p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-4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es</w:t>
      </w:r>
      <w:r>
        <w:rPr>
          <w:rFonts w:cs="Arial" w:hAnsi="Arial" w:eastAsia="Arial" w:ascii="Arial"/>
          <w:color w:val="1F2023"/>
          <w:spacing w:val="-3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1F2023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1F2023"/>
          <w:spacing w:val="3"/>
          <w:w w:val="100"/>
          <w:sz w:val="20"/>
          <w:szCs w:val="20"/>
        </w:rPr>
        <w:t>k</w:t>
      </w:r>
      <w:r>
        <w:rPr>
          <w:rFonts w:cs="Arial" w:hAnsi="Arial" w:eastAsia="Arial" w:ascii="Arial"/>
          <w:color w:val="1F2023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color w:val="1F2023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1F2023"/>
          <w:spacing w:val="-9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l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1F2023"/>
          <w:spacing w:val="4"/>
          <w:w w:val="100"/>
          <w:sz w:val="20"/>
          <w:szCs w:val="20"/>
        </w:rPr>
        <w:t>m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-4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so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color w:val="1F2023"/>
          <w:spacing w:val="-3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1"/>
          <w:w w:val="100"/>
          <w:sz w:val="20"/>
          <w:szCs w:val="20"/>
        </w:rPr>
        <w:t>l</w:t>
      </w:r>
      <w:r>
        <w:rPr>
          <w:rFonts w:cs="Arial" w:hAnsi="Arial" w:eastAsia="Arial" w:ascii="Arial"/>
          <w:color w:val="1F2023"/>
          <w:spacing w:val="2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m</w:t>
      </w:r>
      <w:r>
        <w:rPr>
          <w:rFonts w:cs="Arial" w:hAnsi="Arial" w:eastAsia="Arial" w:ascii="Arial"/>
          <w:color w:val="1F2023"/>
          <w:spacing w:val="-3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2"/>
          <w:w w:val="100"/>
          <w:sz w:val="20"/>
          <w:szCs w:val="20"/>
        </w:rPr>
        <w:t>m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ata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3"/>
          <w:w w:val="100"/>
          <w:sz w:val="20"/>
          <w:szCs w:val="20"/>
        </w:rPr>
        <w:t>k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l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ah</w:t>
      </w:r>
      <w:r>
        <w:rPr>
          <w:rFonts w:cs="Arial" w:hAnsi="Arial" w:eastAsia="Arial" w:ascii="Arial"/>
          <w:color w:val="1F2023"/>
          <w:spacing w:val="-6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pra</w:t>
      </w:r>
      <w:r>
        <w:rPr>
          <w:rFonts w:cs="Arial" w:hAnsi="Arial" w:eastAsia="Arial" w:ascii="Arial"/>
          <w:color w:val="1F2023"/>
          <w:spacing w:val="3"/>
          <w:w w:val="100"/>
          <w:sz w:val="20"/>
          <w:szCs w:val="20"/>
        </w:rPr>
        <w:t>k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1F2023"/>
          <w:spacing w:val="3"/>
          <w:w w:val="100"/>
          <w:sz w:val="20"/>
          <w:szCs w:val="20"/>
        </w:rPr>
        <w:t>k</w:t>
      </w:r>
      <w:r>
        <w:rPr>
          <w:rFonts w:cs="Arial" w:hAnsi="Arial" w:eastAsia="Arial" w:ascii="Arial"/>
          <w:color w:val="1F2023"/>
          <w:spacing w:val="-3"/>
          <w:w w:val="100"/>
          <w:sz w:val="20"/>
          <w:szCs w:val="20"/>
        </w:rPr>
        <w:t>u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m</w:t>
      </w:r>
      <w:r>
        <w:rPr>
          <w:rFonts w:cs="Arial" w:hAnsi="Arial" w:eastAsia="Arial" w:ascii="Arial"/>
          <w:color w:val="1F2023"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ta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1F2023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k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color w:val="1F2023"/>
          <w:spacing w:val="-3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1F2023"/>
          <w:spacing w:val="4"/>
          <w:w w:val="100"/>
          <w:sz w:val="20"/>
          <w:szCs w:val="20"/>
        </w:rPr>
        <w:t>m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ter</w:t>
      </w:r>
      <w:r>
        <w:rPr>
          <w:rFonts w:cs="Arial" w:hAnsi="Arial" w:eastAsia="Arial" w:ascii="Arial"/>
          <w:color w:val="000000"/>
          <w:spacing w:val="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1"/>
        <w:ind w:left="100"/>
      </w:pPr>
      <w:r>
        <w:rPr>
          <w:rFonts w:cs="Arial" w:hAnsi="Arial" w:eastAsia="Arial" w:ascii="Arial"/>
          <w:color w:val="1F2023"/>
          <w:spacing w:val="1"/>
          <w:w w:val="100"/>
          <w:sz w:val="20"/>
          <w:szCs w:val="20"/>
        </w:rPr>
        <w:t>(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1F2023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1F2023"/>
          <w:spacing w:val="-4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color w:val="1F2023"/>
          <w:spacing w:val="1"/>
          <w:w w:val="100"/>
          <w:sz w:val="20"/>
          <w:szCs w:val="20"/>
        </w:rPr>
        <w:t>k</w:t>
      </w:r>
      <w:r>
        <w:rPr>
          <w:rFonts w:cs="Arial" w:hAnsi="Arial" w:eastAsia="Arial" w:ascii="Arial"/>
          <w:color w:val="1F2023"/>
          <w:spacing w:val="4"/>
          <w:w w:val="100"/>
          <w:sz w:val="20"/>
          <w:szCs w:val="20"/>
        </w:rPr>
        <w:t>m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-3"/>
          <w:w w:val="100"/>
          <w:sz w:val="20"/>
          <w:szCs w:val="20"/>
        </w:rPr>
        <w:t>w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at</w:t>
      </w:r>
      <w:r>
        <w:rPr>
          <w:rFonts w:cs="Arial" w:hAnsi="Arial" w:eastAsia="Arial" w:ascii="Arial"/>
          <w:color w:val="1F2023"/>
          <w:spacing w:val="1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color w:val="1F2023"/>
          <w:spacing w:val="-1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2</w:t>
      </w:r>
      <w:r>
        <w:rPr>
          <w:rFonts w:cs="Arial" w:hAnsi="Arial" w:eastAsia="Arial" w:ascii="Arial"/>
          <w:color w:val="1F2023"/>
          <w:spacing w:val="2"/>
          <w:w w:val="100"/>
          <w:sz w:val="20"/>
          <w:szCs w:val="20"/>
        </w:rPr>
        <w:t>0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2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0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)</w:t>
      </w:r>
      <w:r>
        <w:rPr>
          <w:rFonts w:cs="Arial" w:hAnsi="Arial" w:eastAsia="Arial" w:ascii="Arial"/>
          <w:color w:val="000000"/>
          <w:spacing w:val="0"/>
          <w:w w:val="100"/>
          <w:sz w:val="20"/>
          <w:szCs w:val="20"/>
        </w:rPr>
      </w:r>
    </w:p>
    <w:p>
      <w:pPr>
        <w:rPr>
          <w:sz w:val="11"/>
          <w:szCs w:val="11"/>
        </w:rPr>
        <w:jc w:val="left"/>
        <w:spacing w:before="6" w:lineRule="exact" w:line="100"/>
      </w:pPr>
      <w:r>
        <w:rPr>
          <w:sz w:val="11"/>
          <w:szCs w:val="11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lineRule="auto" w:line="360"/>
        <w:ind w:left="100" w:right="90" w:firstLine="110"/>
      </w:pPr>
      <w:r>
        <w:pict>
          <v:group style="position:absolute;margin-left:36pt;margin-top:0.139883pt;width:515.98pt;height:11.4pt;mso-position-horizontal-relative:page;mso-position-vertical-relative:paragraph;z-index:-89" coordorigin="720,3" coordsize="10320,228">
            <v:shape style="position:absolute;left:720;top:3;width:10320;height:228" coordorigin="720,3" coordsize="10320,228" path="m720,231l11040,231,11040,3,720,3,720,231xe" filled="t" fillcolor="#F8F8F9" stroked="f">
              <v:path arrowok="t"/>
              <v:fill/>
            </v:shape>
            <w10:wrap type="none"/>
          </v:group>
        </w:pict>
      </w:r>
      <w:r>
        <w:pict>
          <v:group style="position:absolute;margin-left:36pt;margin-top:17.4159pt;width:522.58pt;height:11.424pt;mso-position-horizontal-relative:page;mso-position-vertical-relative:paragraph;z-index:-88" coordorigin="720,348" coordsize="10452,228">
            <v:shape style="position:absolute;left:720;top:348;width:10452;height:228" coordorigin="720,348" coordsize="10452,228" path="m720,577l11172,577,11172,348,720,348,720,577xe" filled="t" fillcolor="#F8F8F9" stroked="f">
              <v:path arrowok="t"/>
              <v:fill/>
            </v:shape>
            <w10:wrap type="none"/>
          </v:group>
        </w:pict>
      </w:r>
      <w:r>
        <w:pict>
          <v:group style="position:absolute;margin-left:36pt;margin-top:34.7199pt;width:513.7pt;height:11.4pt;mso-position-horizontal-relative:page;mso-position-vertical-relative:paragraph;z-index:-87" coordorigin="720,694" coordsize="10274,228">
            <v:shape style="position:absolute;left:720;top:694;width:10274;height:228" coordorigin="720,694" coordsize="10274,228" path="m720,922l10994,922,10994,694,720,694,720,922xe" filled="t" fillcolor="#F8F8F9" stroked="f">
              <v:path arrowok="t"/>
              <v:fill/>
            </v:shape>
            <w10:wrap type="none"/>
          </v:group>
        </w:pict>
      </w:r>
      <w:r>
        <w:pict>
          <v:group style="position:absolute;margin-left:36pt;margin-top:51.8799pt;width:291.43pt;height:11.4pt;mso-position-horizontal-relative:page;mso-position-vertical-relative:paragraph;z-index:-86" coordorigin="720,1038" coordsize="5829,228">
            <v:shape style="position:absolute;left:720;top:1038;width:5829;height:228" coordorigin="720,1038" coordsize="5829,228" path="m720,1266l6549,1266,6549,1038,720,1038,720,1266xe" filled="t" fillcolor="#F8F8F9" stroked="f">
              <v:path arrowok="t"/>
              <v:fill/>
            </v:shape>
            <w10:wrap type="none"/>
          </v:group>
        </w:pict>
      </w:r>
      <w:r>
        <w:rPr>
          <w:rFonts w:cs="Arial" w:hAnsi="Arial" w:eastAsia="Arial" w:ascii="Arial"/>
          <w:color w:val="1F2023"/>
          <w:spacing w:val="3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1F2023"/>
          <w:spacing w:val="-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1F2023"/>
          <w:spacing w:val="3"/>
          <w:w w:val="100"/>
          <w:sz w:val="20"/>
          <w:szCs w:val="20"/>
        </w:rPr>
        <w:t>k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l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1F2023"/>
          <w:spacing w:val="1"/>
          <w:w w:val="100"/>
          <w:sz w:val="20"/>
          <w:szCs w:val="20"/>
        </w:rPr>
        <w:t>g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1F2023"/>
          <w:spacing w:val="-1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3"/>
          <w:w w:val="100"/>
          <w:sz w:val="20"/>
          <w:szCs w:val="20"/>
        </w:rPr>
        <w:t>k</w:t>
      </w:r>
      <w:r>
        <w:rPr>
          <w:rFonts w:cs="Arial" w:hAnsi="Arial" w:eastAsia="Arial" w:ascii="Arial"/>
          <w:color w:val="1F2023"/>
          <w:spacing w:val="-3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1F2023"/>
          <w:spacing w:val="4"/>
          <w:w w:val="100"/>
          <w:sz w:val="20"/>
          <w:szCs w:val="20"/>
        </w:rPr>
        <w:t>m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ter</w:t>
      </w:r>
      <w:r>
        <w:rPr>
          <w:rFonts w:cs="Arial" w:hAnsi="Arial" w:eastAsia="Arial" w:ascii="Arial"/>
          <w:color w:val="1F2023"/>
          <w:spacing w:val="-8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ber</w:t>
      </w:r>
      <w:r>
        <w:rPr>
          <w:rFonts w:cs="Arial" w:hAnsi="Arial" w:eastAsia="Arial" w:ascii="Arial"/>
          <w:color w:val="1F2023"/>
          <w:spacing w:val="4"/>
          <w:w w:val="100"/>
          <w:sz w:val="20"/>
          <w:szCs w:val="20"/>
        </w:rPr>
        <w:t>k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1F2023"/>
          <w:spacing w:val="4"/>
          <w:w w:val="100"/>
          <w:sz w:val="20"/>
          <w:szCs w:val="20"/>
        </w:rPr>
        <w:t>m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b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ng</w:t>
      </w:r>
      <w:r>
        <w:rPr>
          <w:rFonts w:cs="Arial" w:hAnsi="Arial" w:eastAsia="Arial" w:ascii="Arial"/>
          <w:color w:val="1F2023"/>
          <w:spacing w:val="-12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1F2023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color w:val="1F2023"/>
          <w:spacing w:val="4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-</w:t>
      </w:r>
      <w:r>
        <w:rPr>
          <w:rFonts w:cs="Arial" w:hAnsi="Arial" w:eastAsia="Arial" w:ascii="Arial"/>
          <w:color w:val="1F2023"/>
          <w:spacing w:val="4"/>
          <w:w w:val="100"/>
          <w:sz w:val="20"/>
          <w:szCs w:val="20"/>
        </w:rPr>
        <w:t>m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eru</w:t>
      </w:r>
      <w:r>
        <w:rPr>
          <w:rFonts w:cs="Arial" w:hAnsi="Arial" w:eastAsia="Arial" w:ascii="Arial"/>
          <w:color w:val="1F2023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color w:val="1F2023"/>
          <w:spacing w:val="-13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color w:val="1F2023"/>
          <w:spacing w:val="2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1F2023"/>
          <w:spacing w:val="3"/>
          <w:w w:val="100"/>
          <w:sz w:val="20"/>
          <w:szCs w:val="20"/>
        </w:rPr>
        <w:t>k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l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1F2023"/>
          <w:spacing w:val="1"/>
          <w:w w:val="100"/>
          <w:sz w:val="20"/>
          <w:szCs w:val="20"/>
        </w:rPr>
        <w:t>g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1F2023"/>
          <w:spacing w:val="-9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2"/>
          <w:w w:val="100"/>
          <w:sz w:val="20"/>
          <w:szCs w:val="20"/>
        </w:rPr>
        <w:t>p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eretas</w:t>
      </w:r>
      <w:r>
        <w:rPr>
          <w:rFonts w:cs="Arial" w:hAnsi="Arial" w:eastAsia="Arial" w:ascii="Arial"/>
          <w:color w:val="1F2023"/>
          <w:spacing w:val="-7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erus</w:t>
      </w:r>
      <w:r>
        <w:rPr>
          <w:rFonts w:cs="Arial" w:hAnsi="Arial" w:eastAsia="Arial" w:ascii="Arial"/>
          <w:color w:val="1F2023"/>
          <w:spacing w:val="-3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4"/>
          <w:w w:val="100"/>
          <w:sz w:val="20"/>
          <w:szCs w:val="20"/>
        </w:rPr>
        <w:t>m</w:t>
      </w:r>
      <w:r>
        <w:rPr>
          <w:rFonts w:cs="Arial" w:hAnsi="Arial" w:eastAsia="Arial" w:ascii="Arial"/>
          <w:color w:val="1F2023"/>
          <w:spacing w:val="-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1F2023"/>
          <w:spacing w:val="2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g</w:t>
      </w:r>
      <w:r>
        <w:rPr>
          <w:rFonts w:cs="Arial" w:hAnsi="Arial" w:eastAsia="Arial" w:ascii="Arial"/>
          <w:color w:val="1F2023"/>
          <w:spacing w:val="3"/>
          <w:w w:val="100"/>
          <w:sz w:val="20"/>
          <w:szCs w:val="20"/>
        </w:rPr>
        <w:t>k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at.</w:t>
      </w:r>
      <w:r>
        <w:rPr>
          <w:rFonts w:cs="Arial" w:hAnsi="Arial" w:eastAsia="Arial" w:ascii="Arial"/>
          <w:color w:val="1F2023"/>
          <w:spacing w:val="-11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3"/>
          <w:w w:val="100"/>
          <w:sz w:val="20"/>
          <w:szCs w:val="20"/>
        </w:rPr>
        <w:t>k</w:t>
      </w:r>
      <w:r>
        <w:rPr>
          <w:rFonts w:cs="Arial" w:hAnsi="Arial" w:eastAsia="Arial" w:ascii="Arial"/>
          <w:color w:val="1F2023"/>
          <w:spacing w:val="-3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1F2023"/>
          <w:spacing w:val="4"/>
          <w:w w:val="100"/>
          <w:sz w:val="20"/>
          <w:szCs w:val="20"/>
        </w:rPr>
        <w:t>m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ter</w:t>
      </w:r>
      <w:r>
        <w:rPr>
          <w:rFonts w:cs="Arial" w:hAnsi="Arial" w:eastAsia="Arial" w:ascii="Arial"/>
          <w:color w:val="1F2023"/>
          <w:spacing w:val="-3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4"/>
          <w:w w:val="100"/>
          <w:sz w:val="20"/>
          <w:szCs w:val="20"/>
        </w:rPr>
        <w:t>m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1F2023"/>
          <w:spacing w:val="-4"/>
          <w:w w:val="100"/>
          <w:sz w:val="20"/>
          <w:szCs w:val="20"/>
        </w:rPr>
        <w:t>l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3"/>
          <w:w w:val="100"/>
          <w:sz w:val="20"/>
          <w:szCs w:val="20"/>
        </w:rPr>
        <w:t>k</w:t>
      </w:r>
      <w:r>
        <w:rPr>
          <w:rFonts w:cs="Arial" w:hAnsi="Arial" w:eastAsia="Arial" w:ascii="Arial"/>
          <w:color w:val="1F2023"/>
          <w:spacing w:val="-3"/>
          <w:w w:val="100"/>
          <w:sz w:val="20"/>
          <w:szCs w:val="20"/>
        </w:rPr>
        <w:t>u</w:t>
      </w:r>
      <w:r>
        <w:rPr>
          <w:rFonts w:cs="Arial" w:hAnsi="Arial" w:eastAsia="Arial" w:ascii="Arial"/>
          <w:color w:val="1F2023"/>
          <w:spacing w:val="3"/>
          <w:w w:val="100"/>
          <w:sz w:val="20"/>
          <w:szCs w:val="20"/>
        </w:rPr>
        <w:t>k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an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tra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1F2023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1F2023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tasi</w:t>
      </w:r>
      <w:r>
        <w:rPr>
          <w:rFonts w:cs="Arial" w:hAnsi="Arial" w:eastAsia="Arial" w:ascii="Arial"/>
          <w:color w:val="1F2023"/>
          <w:spacing w:val="-9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a,</w:t>
      </w:r>
      <w:r>
        <w:rPr>
          <w:rFonts w:cs="Arial" w:hAnsi="Arial" w:eastAsia="Arial" w:ascii="Arial"/>
          <w:color w:val="1F2023"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3"/>
          <w:w w:val="100"/>
          <w:sz w:val="20"/>
          <w:szCs w:val="20"/>
        </w:rPr>
        <w:t>k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1F2023"/>
          <w:spacing w:val="4"/>
          <w:w w:val="100"/>
          <w:sz w:val="20"/>
          <w:szCs w:val="20"/>
        </w:rPr>
        <w:t>m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ter</w:t>
      </w:r>
      <w:r>
        <w:rPr>
          <w:rFonts w:cs="Arial" w:hAnsi="Arial" w:eastAsia="Arial" w:ascii="Arial"/>
          <w:color w:val="1F2023"/>
          <w:spacing w:val="-1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1"/>
          <w:w w:val="100"/>
          <w:sz w:val="20"/>
          <w:szCs w:val="20"/>
        </w:rPr>
        <w:t>l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1F2023"/>
          <w:spacing w:val="2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g</w:t>
      </w:r>
      <w:r>
        <w:rPr>
          <w:rFonts w:cs="Arial" w:hAnsi="Arial" w:eastAsia="Arial" w:ascii="Arial"/>
          <w:color w:val="1F2023"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ren</w:t>
      </w:r>
      <w:r>
        <w:rPr>
          <w:rFonts w:cs="Arial" w:hAnsi="Arial" w:eastAsia="Arial" w:ascii="Arial"/>
          <w:color w:val="1F2023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an</w:t>
      </w:r>
      <w:r>
        <w:rPr>
          <w:rFonts w:cs="Arial" w:hAnsi="Arial" w:eastAsia="Arial" w:ascii="Arial"/>
          <w:color w:val="1F2023"/>
          <w:spacing w:val="-7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erh</w:t>
      </w:r>
      <w:r>
        <w:rPr>
          <w:rFonts w:cs="Arial" w:hAnsi="Arial" w:eastAsia="Arial" w:ascii="Arial"/>
          <w:color w:val="1F2023"/>
          <w:spacing w:val="2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color w:val="1F2023"/>
          <w:spacing w:val="-6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1F2023"/>
          <w:spacing w:val="3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et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1F2023"/>
          <w:spacing w:val="-6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color w:val="1F2023"/>
          <w:spacing w:val="1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v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1F2023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color w:val="1F2023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.</w:t>
      </w:r>
      <w:r>
        <w:rPr>
          <w:rFonts w:cs="Arial" w:hAnsi="Arial" w:eastAsia="Arial" w:ascii="Arial"/>
          <w:color w:val="1F2023"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1F2023"/>
          <w:spacing w:val="1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1"/>
          <w:w w:val="100"/>
          <w:sz w:val="20"/>
          <w:szCs w:val="20"/>
        </w:rPr>
        <w:t>p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eretas</w:t>
      </w:r>
      <w:r>
        <w:rPr>
          <w:rFonts w:cs="Arial" w:hAnsi="Arial" w:eastAsia="Arial" w:ascii="Arial"/>
          <w:color w:val="1F2023"/>
          <w:spacing w:val="-7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eruta</w:t>
      </w:r>
      <w:r>
        <w:rPr>
          <w:rFonts w:cs="Arial" w:hAnsi="Arial" w:eastAsia="Arial" w:ascii="Arial"/>
          <w:color w:val="1F2023"/>
          <w:spacing w:val="4"/>
          <w:w w:val="100"/>
          <w:sz w:val="20"/>
          <w:szCs w:val="20"/>
        </w:rPr>
        <w:t>m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-11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4"/>
          <w:w w:val="100"/>
          <w:sz w:val="20"/>
          <w:szCs w:val="20"/>
        </w:rPr>
        <w:t>m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g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g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color w:val="1F2023"/>
          <w:spacing w:val="1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3"/>
          <w:w w:val="100"/>
          <w:sz w:val="20"/>
          <w:szCs w:val="20"/>
        </w:rPr>
        <w:t>k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an</w:t>
      </w:r>
      <w:r>
        <w:rPr>
          <w:rFonts w:cs="Arial" w:hAnsi="Arial" w:eastAsia="Arial" w:ascii="Arial"/>
          <w:color w:val="1F2023"/>
          <w:spacing w:val="-14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l</w:t>
      </w:r>
      <w:r>
        <w:rPr>
          <w:rFonts w:cs="Arial" w:hAnsi="Arial" w:eastAsia="Arial" w:ascii="Arial"/>
          <w:color w:val="1F2023"/>
          <w:spacing w:val="2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1"/>
          <w:w w:val="100"/>
          <w:sz w:val="20"/>
          <w:szCs w:val="20"/>
        </w:rPr>
        <w:t>j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ari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g</w:t>
      </w:r>
      <w:r>
        <w:rPr>
          <w:rFonts w:cs="Arial" w:hAnsi="Arial" w:eastAsia="Arial" w:ascii="Arial"/>
          <w:color w:val="1F2023"/>
          <w:spacing w:val="1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-4"/>
          <w:w w:val="100"/>
          <w:sz w:val="20"/>
          <w:szCs w:val="20"/>
        </w:rPr>
        <w:t>y</w:t>
      </w:r>
      <w:r>
        <w:rPr>
          <w:rFonts w:cs="Arial" w:hAnsi="Arial" w:eastAsia="Arial" w:ascii="Arial"/>
          <w:color w:val="1F2023"/>
          <w:spacing w:val="2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2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g</w:t>
      </w:r>
      <w:r>
        <w:rPr>
          <w:rFonts w:cs="Arial" w:hAnsi="Arial" w:eastAsia="Arial" w:ascii="Arial"/>
          <w:color w:val="1F2023"/>
          <w:spacing w:val="-4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re</w:t>
      </w:r>
      <w:r>
        <w:rPr>
          <w:rFonts w:cs="Arial" w:hAnsi="Arial" w:eastAsia="Arial" w:ascii="Arial"/>
          <w:color w:val="1F2023"/>
          <w:spacing w:val="1"/>
          <w:w w:val="100"/>
          <w:sz w:val="20"/>
          <w:szCs w:val="20"/>
        </w:rPr>
        <w:t>l</w:t>
      </w:r>
      <w:r>
        <w:rPr>
          <w:rFonts w:cs="Arial" w:hAnsi="Arial" w:eastAsia="Arial" w:ascii="Arial"/>
          <w:color w:val="1F2023"/>
          <w:spacing w:val="2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v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an</w:t>
      </w:r>
      <w:r>
        <w:rPr>
          <w:rFonts w:cs="Arial" w:hAnsi="Arial" w:eastAsia="Arial" w:ascii="Arial"/>
          <w:color w:val="1F2023"/>
          <w:spacing w:val="-6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1F2023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uk</w:t>
      </w:r>
      <w:r>
        <w:rPr>
          <w:rFonts w:cs="Arial" w:hAnsi="Arial" w:eastAsia="Arial" w:ascii="Arial"/>
          <w:color w:val="1F2023"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4"/>
          <w:w w:val="100"/>
          <w:sz w:val="20"/>
          <w:szCs w:val="20"/>
        </w:rPr>
        <w:t>m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1F2023"/>
          <w:spacing w:val="1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1F2023"/>
          <w:spacing w:val="-4"/>
          <w:w w:val="100"/>
          <w:sz w:val="20"/>
          <w:szCs w:val="20"/>
        </w:rPr>
        <w:t>y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erang</w:t>
      </w:r>
      <w:r>
        <w:rPr>
          <w:rFonts w:cs="Arial" w:hAnsi="Arial" w:eastAsia="Arial" w:ascii="Arial"/>
          <w:color w:val="1F2023"/>
          <w:spacing w:val="-9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1F2023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1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g</w:t>
      </w:r>
      <w:r>
        <w:rPr>
          <w:rFonts w:cs="Arial" w:hAnsi="Arial" w:eastAsia="Arial" w:ascii="Arial"/>
          <w:color w:val="1F2023"/>
          <w:spacing w:val="3"/>
          <w:w w:val="100"/>
          <w:sz w:val="20"/>
          <w:szCs w:val="20"/>
        </w:rPr>
        <w:t>k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at</w:t>
      </w:r>
      <w:r>
        <w:rPr>
          <w:rFonts w:cs="Arial" w:hAnsi="Arial" w:eastAsia="Arial" w:ascii="Arial"/>
          <w:color w:val="1F2023"/>
          <w:spacing w:val="-1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l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color w:val="1F2023"/>
          <w:spacing w:val="1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ak</w:t>
      </w:r>
      <w:r>
        <w:rPr>
          <w:rFonts w:cs="Arial" w:hAnsi="Arial" w:eastAsia="Arial" w:ascii="Arial"/>
          <w:color w:val="1F2023"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3"/>
          <w:w w:val="100"/>
          <w:sz w:val="20"/>
          <w:szCs w:val="20"/>
        </w:rPr>
        <w:t>k</w:t>
      </w:r>
      <w:r>
        <w:rPr>
          <w:rFonts w:cs="Arial" w:hAnsi="Arial" w:eastAsia="Arial" w:ascii="Arial"/>
          <w:color w:val="1F2023"/>
          <w:spacing w:val="-3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1F2023"/>
          <w:spacing w:val="4"/>
          <w:w w:val="100"/>
          <w:sz w:val="20"/>
          <w:szCs w:val="20"/>
        </w:rPr>
        <w:t>m</w:t>
      </w:r>
      <w:r>
        <w:rPr>
          <w:rFonts w:cs="Arial" w:hAnsi="Arial" w:eastAsia="Arial" w:ascii="Arial"/>
          <w:color w:val="1F2023"/>
          <w:spacing w:val="-3"/>
          <w:w w:val="100"/>
          <w:sz w:val="20"/>
          <w:szCs w:val="20"/>
        </w:rPr>
        <w:t>p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ut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1F2023"/>
          <w:spacing w:val="-7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or</w:t>
      </w:r>
      <w:r>
        <w:rPr>
          <w:rFonts w:cs="Arial" w:hAnsi="Arial" w:eastAsia="Arial" w:ascii="Arial"/>
          <w:color w:val="1F2023"/>
          <w:spacing w:val="2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ng</w:t>
      </w:r>
      <w:r>
        <w:rPr>
          <w:rFonts w:cs="Arial" w:hAnsi="Arial" w:eastAsia="Arial" w:ascii="Arial"/>
          <w:color w:val="1F2023"/>
          <w:spacing w:val="-4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l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1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n,</w:t>
      </w:r>
      <w:r>
        <w:rPr>
          <w:rFonts w:cs="Arial" w:hAnsi="Arial" w:eastAsia="Arial" w:ascii="Arial"/>
          <w:color w:val="1F2023"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4"/>
          <w:w w:val="100"/>
          <w:sz w:val="20"/>
          <w:szCs w:val="20"/>
        </w:rPr>
        <w:t>m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1F2023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uri</w:t>
      </w:r>
      <w:r>
        <w:rPr>
          <w:rFonts w:cs="Arial" w:hAnsi="Arial" w:eastAsia="Arial" w:ascii="Arial"/>
          <w:color w:val="1F2023"/>
          <w:spacing w:val="-8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1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1F2023"/>
          <w:spacing w:val="2"/>
          <w:w w:val="100"/>
          <w:sz w:val="20"/>
          <w:szCs w:val="20"/>
        </w:rPr>
        <w:t>f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or</w:t>
      </w:r>
      <w:r>
        <w:rPr>
          <w:rFonts w:cs="Arial" w:hAnsi="Arial" w:eastAsia="Arial" w:ascii="Arial"/>
          <w:color w:val="1F2023"/>
          <w:spacing w:val="5"/>
          <w:w w:val="100"/>
          <w:sz w:val="20"/>
          <w:szCs w:val="20"/>
        </w:rPr>
        <w:t>m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1F2023"/>
          <w:spacing w:val="-7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-6"/>
          <w:w w:val="100"/>
          <w:sz w:val="20"/>
          <w:szCs w:val="20"/>
        </w:rPr>
        <w:t>y</w:t>
      </w:r>
      <w:r>
        <w:rPr>
          <w:rFonts w:cs="Arial" w:hAnsi="Arial" w:eastAsia="Arial" w:ascii="Arial"/>
          <w:color w:val="1F2023"/>
          <w:spacing w:val="2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ng</w:t>
      </w:r>
      <w:r>
        <w:rPr>
          <w:rFonts w:cs="Arial" w:hAnsi="Arial" w:eastAsia="Arial" w:ascii="Arial"/>
          <w:color w:val="1F2023"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4"/>
          <w:w w:val="100"/>
          <w:sz w:val="20"/>
          <w:szCs w:val="20"/>
        </w:rPr>
        <w:t>m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ere</w:t>
      </w:r>
      <w:r>
        <w:rPr>
          <w:rFonts w:cs="Arial" w:hAnsi="Arial" w:eastAsia="Arial" w:ascii="Arial"/>
          <w:color w:val="1F2023"/>
          <w:spacing w:val="4"/>
          <w:w w:val="100"/>
          <w:sz w:val="20"/>
          <w:szCs w:val="20"/>
        </w:rPr>
        <w:t>k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-7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b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ut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color w:val="1F2023"/>
          <w:spacing w:val="2"/>
          <w:w w:val="100"/>
          <w:sz w:val="20"/>
          <w:szCs w:val="20"/>
        </w:rPr>
        <w:t>h</w:t>
      </w:r>
      <w:r>
        <w:rPr>
          <w:rFonts w:cs="Arial" w:hAnsi="Arial" w:eastAsia="Arial" w:ascii="Arial"/>
          <w:color w:val="1F2023"/>
          <w:spacing w:val="3"/>
          <w:w w:val="100"/>
          <w:sz w:val="20"/>
          <w:szCs w:val="20"/>
        </w:rPr>
        <w:t>k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color w:val="1F2023"/>
          <w:spacing w:val="-9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an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da</w:t>
      </w:r>
      <w:r>
        <w:rPr>
          <w:rFonts w:cs="Arial" w:hAnsi="Arial" w:eastAsia="Arial" w:ascii="Arial"/>
          <w:color w:val="1F2023"/>
          <w:spacing w:val="-3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-4"/>
          <w:w w:val="100"/>
          <w:sz w:val="20"/>
          <w:szCs w:val="20"/>
        </w:rPr>
        <w:t>y</w:t>
      </w:r>
      <w:r>
        <w:rPr>
          <w:rFonts w:cs="Arial" w:hAnsi="Arial" w:eastAsia="Arial" w:ascii="Arial"/>
          <w:color w:val="1F2023"/>
          <w:spacing w:val="2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ng</w:t>
      </w:r>
      <w:r>
        <w:rPr>
          <w:rFonts w:cs="Arial" w:hAnsi="Arial" w:eastAsia="Arial" w:ascii="Arial"/>
          <w:color w:val="1F2023"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4"/>
          <w:w w:val="100"/>
          <w:sz w:val="20"/>
          <w:szCs w:val="20"/>
        </w:rPr>
        <w:t>m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-6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4"/>
          <w:w w:val="100"/>
          <w:sz w:val="20"/>
          <w:szCs w:val="20"/>
        </w:rPr>
        <w:t>m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g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h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1F2023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ur</w:t>
      </w:r>
      <w:r>
        <w:rPr>
          <w:rFonts w:cs="Arial" w:hAnsi="Arial" w:eastAsia="Arial" w:ascii="Arial"/>
          <w:color w:val="1F2023"/>
          <w:spacing w:val="4"/>
          <w:w w:val="100"/>
          <w:sz w:val="20"/>
          <w:szCs w:val="20"/>
        </w:rPr>
        <w:t>k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an</w:t>
      </w:r>
      <w:r>
        <w:rPr>
          <w:rFonts w:cs="Arial" w:hAnsi="Arial" w:eastAsia="Arial" w:ascii="Arial"/>
          <w:color w:val="1F2023"/>
          <w:spacing w:val="-15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1F2023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1F2023"/>
          <w:spacing w:val="2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g</w:t>
      </w:r>
      <w:r>
        <w:rPr>
          <w:rFonts w:cs="Arial" w:hAnsi="Arial" w:eastAsia="Arial" w:ascii="Arial"/>
          <w:color w:val="1F2023"/>
          <w:spacing w:val="3"/>
          <w:w w:val="100"/>
          <w:sz w:val="20"/>
          <w:szCs w:val="20"/>
        </w:rPr>
        <w:t>k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at</w:t>
      </w:r>
      <w:r>
        <w:rPr>
          <w:rFonts w:cs="Arial" w:hAnsi="Arial" w:eastAsia="Arial" w:ascii="Arial"/>
          <w:color w:val="1F2023"/>
          <w:spacing w:val="-1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l</w:t>
      </w:r>
      <w:r>
        <w:rPr>
          <w:rFonts w:cs="Arial" w:hAnsi="Arial" w:eastAsia="Arial" w:ascii="Arial"/>
          <w:color w:val="1F2023"/>
          <w:spacing w:val="2"/>
          <w:w w:val="100"/>
          <w:sz w:val="20"/>
          <w:szCs w:val="20"/>
        </w:rPr>
        <w:t>u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1F2023"/>
          <w:spacing w:val="1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k</w:t>
      </w:r>
      <w:r>
        <w:rPr>
          <w:rFonts w:cs="Arial" w:hAnsi="Arial" w:eastAsia="Arial" w:ascii="Arial"/>
          <w:color w:val="1F2023"/>
          <w:spacing w:val="-4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3"/>
          <w:w w:val="100"/>
          <w:sz w:val="20"/>
          <w:szCs w:val="20"/>
        </w:rPr>
        <w:t>k</w:t>
      </w:r>
      <w:r>
        <w:rPr>
          <w:rFonts w:cs="Arial" w:hAnsi="Arial" w:eastAsia="Arial" w:ascii="Arial"/>
          <w:color w:val="1F2023"/>
          <w:spacing w:val="-3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1F2023"/>
          <w:spacing w:val="4"/>
          <w:w w:val="100"/>
          <w:sz w:val="20"/>
          <w:szCs w:val="20"/>
        </w:rPr>
        <w:t>m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ter.</w:t>
      </w:r>
      <w:r>
        <w:rPr>
          <w:rFonts w:cs="Arial" w:hAnsi="Arial" w:eastAsia="Arial" w:ascii="Arial"/>
          <w:color w:val="000000"/>
          <w:spacing w:val="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4"/>
        <w:ind w:left="100"/>
      </w:pPr>
      <w:r>
        <w:rPr>
          <w:rFonts w:cs="Arial" w:hAnsi="Arial" w:eastAsia="Arial" w:ascii="Arial"/>
          <w:color w:val="1F2023"/>
          <w:spacing w:val="1"/>
          <w:w w:val="100"/>
          <w:sz w:val="20"/>
          <w:szCs w:val="20"/>
        </w:rPr>
        <w:t>(</w:t>
      </w:r>
      <w:r>
        <w:rPr>
          <w:rFonts w:cs="Arial" w:hAnsi="Arial" w:eastAsia="Arial" w:ascii="Arial"/>
          <w:color w:val="1F2023"/>
          <w:spacing w:val="1"/>
          <w:w w:val="100"/>
          <w:sz w:val="20"/>
          <w:szCs w:val="20"/>
        </w:rPr>
        <w:t>J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g</w:t>
      </w:r>
      <w:r>
        <w:rPr>
          <w:rFonts w:cs="Arial" w:hAnsi="Arial" w:eastAsia="Arial" w:ascii="Arial"/>
          <w:color w:val="1F2023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hu</w:t>
      </w:r>
      <w:r>
        <w:rPr>
          <w:rFonts w:cs="Arial" w:hAnsi="Arial" w:eastAsia="Arial" w:ascii="Arial"/>
          <w:color w:val="1F2023"/>
          <w:spacing w:val="-9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2"/>
          <w:w w:val="100"/>
          <w:sz w:val="20"/>
          <w:szCs w:val="20"/>
        </w:rPr>
        <w:t>U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1F2023"/>
          <w:spacing w:val="1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v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er</w:t>
      </w:r>
      <w:r>
        <w:rPr>
          <w:rFonts w:cs="Arial" w:hAnsi="Arial" w:eastAsia="Arial" w:ascii="Arial"/>
          <w:color w:val="1F2023"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1F2023"/>
          <w:spacing w:val="4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y</w:t>
      </w:r>
      <w:r>
        <w:rPr>
          <w:rFonts w:cs="Arial" w:hAnsi="Arial" w:eastAsia="Arial" w:ascii="Arial"/>
          <w:color w:val="1F2023"/>
          <w:spacing w:val="-13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of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3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1F2023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h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1F2023"/>
          <w:spacing w:val="1"/>
          <w:w w:val="100"/>
          <w:sz w:val="20"/>
          <w:szCs w:val="20"/>
        </w:rPr>
        <w:t>l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1F2023"/>
          <w:spacing w:val="4"/>
          <w:w w:val="100"/>
          <w:sz w:val="20"/>
          <w:szCs w:val="20"/>
        </w:rPr>
        <w:t>g</w:t>
      </w:r>
      <w:r>
        <w:rPr>
          <w:rFonts w:cs="Arial" w:hAnsi="Arial" w:eastAsia="Arial" w:ascii="Arial"/>
          <w:color w:val="1F2023"/>
          <w:spacing w:val="-4"/>
          <w:w w:val="100"/>
          <w:sz w:val="20"/>
          <w:szCs w:val="20"/>
        </w:rPr>
        <w:t>y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color w:val="1F2023"/>
          <w:spacing w:val="-11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1"/>
          <w:w w:val="100"/>
          <w:sz w:val="20"/>
          <w:szCs w:val="20"/>
        </w:rPr>
        <w:t>2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0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2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0)</w:t>
      </w:r>
      <w:r>
        <w:rPr>
          <w:rFonts w:cs="Arial" w:hAnsi="Arial" w:eastAsia="Arial" w:ascii="Arial"/>
          <w:color w:val="000000"/>
          <w:spacing w:val="0"/>
          <w:w w:val="100"/>
          <w:sz w:val="20"/>
          <w:szCs w:val="20"/>
        </w:rPr>
      </w:r>
    </w:p>
    <w:p>
      <w:pPr>
        <w:rPr>
          <w:sz w:val="11"/>
          <w:szCs w:val="11"/>
        </w:rPr>
        <w:jc w:val="left"/>
        <w:spacing w:before="6" w:lineRule="exact" w:line="100"/>
      </w:pPr>
      <w:r>
        <w:rPr>
          <w:sz w:val="11"/>
          <w:szCs w:val="11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lineRule="auto" w:line="359"/>
        <w:ind w:left="100" w:right="230" w:firstLine="110"/>
      </w:pP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1F2023"/>
          <w:spacing w:val="2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at</w:t>
      </w:r>
      <w:r>
        <w:rPr>
          <w:rFonts w:cs="Arial" w:hAnsi="Arial" w:eastAsia="Arial" w:ascii="Arial"/>
          <w:color w:val="1F2023"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1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color w:val="1F2023"/>
          <w:spacing w:val="1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l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am</w:t>
      </w:r>
      <w:r>
        <w:rPr>
          <w:rFonts w:cs="Arial" w:hAnsi="Arial" w:eastAsia="Arial" w:ascii="Arial"/>
          <w:color w:val="1F2023"/>
          <w:spacing w:val="-4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4"/>
          <w:w w:val="100"/>
          <w:sz w:val="20"/>
          <w:szCs w:val="20"/>
        </w:rPr>
        <w:t>m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1"/>
          <w:w w:val="100"/>
          <w:sz w:val="20"/>
          <w:szCs w:val="20"/>
        </w:rPr>
        <w:t>j</w:t>
      </w:r>
      <w:r>
        <w:rPr>
          <w:rFonts w:cs="Arial" w:hAnsi="Arial" w:eastAsia="Arial" w:ascii="Arial"/>
          <w:color w:val="1F2023"/>
          <w:spacing w:val="-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1F2023"/>
          <w:spacing w:val="4"/>
          <w:w w:val="100"/>
          <w:sz w:val="20"/>
          <w:szCs w:val="20"/>
        </w:rPr>
        <w:t>m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en</w:t>
      </w:r>
      <w:r>
        <w:rPr>
          <w:rFonts w:cs="Arial" w:hAnsi="Arial" w:eastAsia="Arial" w:ascii="Arial"/>
          <w:color w:val="1F2023"/>
          <w:spacing w:val="-11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3"/>
          <w:w w:val="100"/>
          <w:sz w:val="20"/>
          <w:szCs w:val="20"/>
        </w:rPr>
        <w:t>k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1F2023"/>
          <w:spacing w:val="-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4"/>
          <w:w w:val="100"/>
          <w:sz w:val="20"/>
          <w:szCs w:val="20"/>
        </w:rPr>
        <w:t>m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an</w:t>
      </w:r>
      <w:r>
        <w:rPr>
          <w:rFonts w:cs="Arial" w:hAnsi="Arial" w:eastAsia="Arial" w:ascii="Arial"/>
          <w:color w:val="1F2023"/>
          <w:spacing w:val="-1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1"/>
          <w:w w:val="100"/>
          <w:sz w:val="20"/>
          <w:szCs w:val="20"/>
        </w:rPr>
        <w:t>j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ari</w:t>
      </w:r>
      <w:r>
        <w:rPr>
          <w:rFonts w:cs="Arial" w:hAnsi="Arial" w:eastAsia="Arial" w:ascii="Arial"/>
          <w:color w:val="1F2023"/>
          <w:spacing w:val="1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g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1F2023"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3"/>
          <w:w w:val="100"/>
          <w:sz w:val="20"/>
          <w:szCs w:val="20"/>
        </w:rPr>
        <w:t>k</w:t>
      </w:r>
      <w:r>
        <w:rPr>
          <w:rFonts w:cs="Arial" w:hAnsi="Arial" w:eastAsia="Arial" w:ascii="Arial"/>
          <w:color w:val="1F2023"/>
          <w:spacing w:val="-3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1F2023"/>
          <w:spacing w:val="4"/>
          <w:w w:val="100"/>
          <w:sz w:val="20"/>
          <w:szCs w:val="20"/>
        </w:rPr>
        <w:t>m</w:t>
      </w:r>
      <w:r>
        <w:rPr>
          <w:rFonts w:cs="Arial" w:hAnsi="Arial" w:eastAsia="Arial" w:ascii="Arial"/>
          <w:color w:val="1F2023"/>
          <w:spacing w:val="-3"/>
          <w:w w:val="100"/>
          <w:sz w:val="20"/>
          <w:szCs w:val="20"/>
        </w:rPr>
        <w:t>p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ut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1F2023"/>
          <w:spacing w:val="-7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1F2023"/>
          <w:spacing w:val="1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g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-6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3"/>
          <w:w w:val="100"/>
          <w:sz w:val="20"/>
          <w:szCs w:val="20"/>
        </w:rPr>
        <w:t>k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ta,</w:t>
      </w:r>
      <w:r>
        <w:rPr>
          <w:rFonts w:cs="Arial" w:hAnsi="Arial" w:eastAsia="Arial" w:ascii="Arial"/>
          <w:color w:val="1F2023"/>
          <w:spacing w:val="-3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l</w:t>
      </w:r>
      <w:r>
        <w:rPr>
          <w:rFonts w:cs="Arial" w:hAnsi="Arial" w:eastAsia="Arial" w:ascii="Arial"/>
          <w:color w:val="1F2023"/>
          <w:spacing w:val="2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g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1F2023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1F2023"/>
          <w:spacing w:val="1"/>
          <w:w w:val="100"/>
          <w:sz w:val="20"/>
          <w:szCs w:val="20"/>
        </w:rPr>
        <w:t>l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at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f</w:t>
      </w:r>
      <w:r>
        <w:rPr>
          <w:rFonts w:cs="Arial" w:hAnsi="Arial" w:eastAsia="Arial" w:ascii="Arial"/>
          <w:color w:val="1F2023"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2"/>
          <w:w w:val="100"/>
          <w:sz w:val="20"/>
          <w:szCs w:val="20"/>
        </w:rPr>
        <w:t>b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l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um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1F2023"/>
          <w:spacing w:val="1"/>
          <w:w w:val="100"/>
          <w:sz w:val="20"/>
          <w:szCs w:val="20"/>
        </w:rPr>
        <w:t>l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3"/>
          <w:w w:val="100"/>
          <w:sz w:val="20"/>
          <w:szCs w:val="20"/>
        </w:rPr>
        <w:t>k</w:t>
      </w:r>
      <w:r>
        <w:rPr>
          <w:rFonts w:cs="Arial" w:hAnsi="Arial" w:eastAsia="Arial" w:ascii="Arial"/>
          <w:color w:val="1F2023"/>
          <w:spacing w:val="-3"/>
          <w:w w:val="100"/>
          <w:sz w:val="20"/>
          <w:szCs w:val="20"/>
        </w:rPr>
        <w:t>u</w:t>
      </w:r>
      <w:r>
        <w:rPr>
          <w:rFonts w:cs="Arial" w:hAnsi="Arial" w:eastAsia="Arial" w:ascii="Arial"/>
          <w:color w:val="1F2023"/>
          <w:spacing w:val="3"/>
          <w:w w:val="100"/>
          <w:sz w:val="20"/>
          <w:szCs w:val="20"/>
        </w:rPr>
        <w:t>k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an</w:t>
      </w:r>
      <w:r>
        <w:rPr>
          <w:rFonts w:cs="Arial" w:hAnsi="Arial" w:eastAsia="Arial" w:ascii="Arial"/>
          <w:color w:val="1F2023"/>
          <w:spacing w:val="-9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h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color w:val="1F2023"/>
          <w:spacing w:val="3"/>
          <w:w w:val="100"/>
          <w:sz w:val="20"/>
          <w:szCs w:val="20"/>
        </w:rPr>
        <w:t>k</w:t>
      </w:r>
      <w:r>
        <w:rPr>
          <w:rFonts w:cs="Arial" w:hAnsi="Arial" w:eastAsia="Arial" w:ascii="Arial"/>
          <w:color w:val="1F2023"/>
          <w:spacing w:val="-3"/>
          <w:w w:val="100"/>
          <w:sz w:val="20"/>
          <w:szCs w:val="20"/>
        </w:rPr>
        <w:t>u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m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1F2023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at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color w:val="1F2023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1F2023"/>
          <w:spacing w:val="2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1F2023"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-4"/>
          <w:w w:val="100"/>
          <w:sz w:val="20"/>
          <w:szCs w:val="20"/>
        </w:rPr>
        <w:t>y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1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g</w:t>
      </w:r>
      <w:r>
        <w:rPr>
          <w:rFonts w:cs="Arial" w:hAnsi="Arial" w:eastAsia="Arial" w:ascii="Arial"/>
          <w:color w:val="1F2023"/>
          <w:spacing w:val="-4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re</w:t>
      </w:r>
      <w:r>
        <w:rPr>
          <w:rFonts w:cs="Arial" w:hAnsi="Arial" w:eastAsia="Arial" w:ascii="Arial"/>
          <w:color w:val="1F2023"/>
          <w:spacing w:val="1"/>
          <w:w w:val="100"/>
          <w:sz w:val="20"/>
          <w:szCs w:val="20"/>
        </w:rPr>
        <w:t>l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1F2023"/>
          <w:spacing w:val="1"/>
          <w:w w:val="100"/>
          <w:sz w:val="20"/>
          <w:szCs w:val="20"/>
        </w:rPr>
        <w:t>v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an</w:t>
      </w:r>
      <w:r>
        <w:rPr>
          <w:rFonts w:cs="Arial" w:hAnsi="Arial" w:eastAsia="Arial" w:ascii="Arial"/>
          <w:color w:val="1F2023"/>
          <w:spacing w:val="-8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1F2023"/>
          <w:spacing w:val="2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1F2023"/>
          <w:spacing w:val="2"/>
          <w:w w:val="100"/>
          <w:sz w:val="20"/>
          <w:szCs w:val="20"/>
        </w:rPr>
        <w:t>p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erti</w:t>
      </w:r>
      <w:r>
        <w:rPr>
          <w:rFonts w:cs="Arial" w:hAnsi="Arial" w:eastAsia="Arial" w:ascii="Arial"/>
          <w:color w:val="1F2023"/>
          <w:spacing w:val="-7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2"/>
          <w:w w:val="100"/>
          <w:sz w:val="20"/>
          <w:szCs w:val="20"/>
        </w:rPr>
        <w:t>p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1F2023"/>
          <w:spacing w:val="2"/>
          <w:w w:val="100"/>
          <w:sz w:val="20"/>
          <w:szCs w:val="20"/>
        </w:rPr>
        <w:t>g</w:t>
      </w:r>
      <w:r>
        <w:rPr>
          <w:rFonts w:cs="Arial" w:hAnsi="Arial" w:eastAsia="Arial" w:ascii="Arial"/>
          <w:color w:val="1F2023"/>
          <w:spacing w:val="2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w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1F2023"/>
          <w:spacing w:val="2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n,</w:t>
      </w:r>
      <w:r>
        <w:rPr>
          <w:rFonts w:cs="Arial" w:hAnsi="Arial" w:eastAsia="Arial" w:ascii="Arial"/>
          <w:color w:val="1F2023"/>
          <w:spacing w:val="-13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2"/>
          <w:w w:val="100"/>
          <w:sz w:val="20"/>
          <w:szCs w:val="20"/>
        </w:rPr>
        <w:t>p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erlin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color w:val="1F2023"/>
          <w:spacing w:val="2"/>
          <w:w w:val="100"/>
          <w:sz w:val="20"/>
          <w:szCs w:val="20"/>
        </w:rPr>
        <w:t>u</w:t>
      </w:r>
      <w:r>
        <w:rPr>
          <w:rFonts w:cs="Arial" w:hAnsi="Arial" w:eastAsia="Arial" w:ascii="Arial"/>
          <w:color w:val="1F2023"/>
          <w:spacing w:val="2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g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1F2023"/>
          <w:spacing w:val="-1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1F2023"/>
          <w:spacing w:val="-3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1F2023"/>
          <w:spacing w:val="2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1F2023"/>
          <w:spacing w:val="3"/>
          <w:w w:val="100"/>
          <w:sz w:val="20"/>
          <w:szCs w:val="20"/>
        </w:rPr>
        <w:t>k</w:t>
      </w:r>
      <w:r>
        <w:rPr>
          <w:rFonts w:cs="Arial" w:hAnsi="Arial" w:eastAsia="Arial" w:ascii="Arial"/>
          <w:color w:val="1F2023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.</w:t>
      </w:r>
      <w:r>
        <w:rPr>
          <w:rFonts w:cs="Arial" w:hAnsi="Arial" w:eastAsia="Arial" w:ascii="Arial"/>
          <w:color w:val="1F2023"/>
          <w:spacing w:val="-6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Da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p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at</w:t>
      </w:r>
      <w:r>
        <w:rPr>
          <w:rFonts w:cs="Arial" w:hAnsi="Arial" w:eastAsia="Arial" w:ascii="Arial"/>
          <w:color w:val="1F2023"/>
          <w:spacing w:val="-4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color w:val="1F2023"/>
          <w:spacing w:val="1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l</w:t>
      </w:r>
      <w:r>
        <w:rPr>
          <w:rFonts w:cs="Arial" w:hAnsi="Arial" w:eastAsia="Arial" w:ascii="Arial"/>
          <w:color w:val="1F2023"/>
          <w:spacing w:val="1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1F2023"/>
          <w:spacing w:val="2"/>
          <w:w w:val="100"/>
          <w:sz w:val="20"/>
          <w:szCs w:val="20"/>
        </w:rPr>
        <w:t>h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at</w:t>
      </w:r>
      <w:r>
        <w:rPr>
          <w:rFonts w:cs="Arial" w:hAnsi="Arial" w:eastAsia="Arial" w:ascii="Arial"/>
          <w:color w:val="1F2023"/>
          <w:spacing w:val="-6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b</w:t>
      </w:r>
      <w:r>
        <w:rPr>
          <w:rFonts w:cs="Arial" w:hAnsi="Arial" w:eastAsia="Arial" w:ascii="Arial"/>
          <w:color w:val="1F2023"/>
          <w:spacing w:val="1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2"/>
          <w:w w:val="100"/>
          <w:sz w:val="20"/>
          <w:szCs w:val="20"/>
        </w:rPr>
        <w:t>h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w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-4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1F2023"/>
          <w:spacing w:val="2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1F2023"/>
          <w:spacing w:val="-3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3"/>
          <w:w w:val="100"/>
          <w:sz w:val="20"/>
          <w:szCs w:val="20"/>
        </w:rPr>
        <w:t>k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urang</w:t>
      </w:r>
      <w:r>
        <w:rPr>
          <w:rFonts w:cs="Arial" w:hAnsi="Arial" w:eastAsia="Arial" w:ascii="Arial"/>
          <w:color w:val="1F2023"/>
          <w:spacing w:val="4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1F2023"/>
          <w:spacing w:val="-4"/>
          <w:w w:val="100"/>
          <w:sz w:val="20"/>
          <w:szCs w:val="20"/>
        </w:rPr>
        <w:t>y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1F2023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l</w:t>
      </w:r>
      <w:r>
        <w:rPr>
          <w:rFonts w:cs="Arial" w:hAnsi="Arial" w:eastAsia="Arial" w:ascii="Arial"/>
          <w:color w:val="1F2023"/>
          <w:spacing w:val="1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1F2023"/>
          <w:spacing w:val="1"/>
          <w:w w:val="100"/>
          <w:sz w:val="20"/>
          <w:szCs w:val="20"/>
        </w:rPr>
        <w:t>d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1F2023"/>
          <w:spacing w:val="2"/>
          <w:w w:val="100"/>
          <w:sz w:val="20"/>
          <w:szCs w:val="20"/>
        </w:rPr>
        <w:t>g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an</w:t>
      </w:r>
      <w:r>
        <w:rPr>
          <w:rFonts w:cs="Arial" w:hAnsi="Arial" w:eastAsia="Arial" w:ascii="Arial"/>
          <w:color w:val="1F2023"/>
          <w:spacing w:val="-13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2"/>
          <w:w w:val="100"/>
          <w:sz w:val="20"/>
          <w:szCs w:val="20"/>
        </w:rPr>
        <w:t>h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color w:val="1F2023"/>
          <w:spacing w:val="3"/>
          <w:w w:val="100"/>
          <w:sz w:val="20"/>
          <w:szCs w:val="20"/>
        </w:rPr>
        <w:t>k</w:t>
      </w:r>
      <w:r>
        <w:rPr>
          <w:rFonts w:cs="Arial" w:hAnsi="Arial" w:eastAsia="Arial" w:ascii="Arial"/>
          <w:color w:val="1F2023"/>
          <w:spacing w:val="-3"/>
          <w:w w:val="100"/>
          <w:sz w:val="20"/>
          <w:szCs w:val="20"/>
        </w:rPr>
        <w:t>u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m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1"/>
          <w:w w:val="100"/>
          <w:sz w:val="20"/>
          <w:szCs w:val="20"/>
        </w:rPr>
        <w:t>j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g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-4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4"/>
          <w:w w:val="100"/>
          <w:sz w:val="20"/>
          <w:szCs w:val="20"/>
        </w:rPr>
        <w:t>m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1F2023"/>
          <w:spacing w:val="1"/>
          <w:w w:val="100"/>
          <w:sz w:val="20"/>
          <w:szCs w:val="20"/>
        </w:rPr>
        <w:t>j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1F2023"/>
          <w:spacing w:val="-8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3"/>
          <w:w w:val="100"/>
          <w:sz w:val="20"/>
          <w:szCs w:val="20"/>
        </w:rPr>
        <w:t>l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ah</w:t>
      </w:r>
      <w:r>
        <w:rPr>
          <w:rFonts w:cs="Arial" w:hAnsi="Arial" w:eastAsia="Arial" w:ascii="Arial"/>
          <w:color w:val="1F2023"/>
          <w:spacing w:val="-6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1F2023"/>
          <w:spacing w:val="2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tu</w:t>
      </w:r>
      <w:r>
        <w:rPr>
          <w:rFonts w:cs="Arial" w:hAnsi="Arial" w:eastAsia="Arial" w:ascii="Arial"/>
          <w:color w:val="1F2023"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2"/>
          <w:w w:val="100"/>
          <w:sz w:val="20"/>
          <w:szCs w:val="20"/>
        </w:rPr>
        <w:t>f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3"/>
          <w:w w:val="100"/>
          <w:sz w:val="20"/>
          <w:szCs w:val="20"/>
        </w:rPr>
        <w:t>k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tor</w:t>
      </w:r>
      <w:r>
        <w:rPr>
          <w:rFonts w:cs="Arial" w:hAnsi="Arial" w:eastAsia="Arial" w:ascii="Arial"/>
          <w:color w:val="1F2023"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pe</w:t>
      </w:r>
      <w:r>
        <w:rPr>
          <w:rFonts w:cs="Arial" w:hAnsi="Arial" w:eastAsia="Arial" w:ascii="Arial"/>
          <w:color w:val="1F2023"/>
          <w:spacing w:val="1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1F2023"/>
          <w:spacing w:val="-4"/>
          <w:w w:val="100"/>
          <w:sz w:val="20"/>
          <w:szCs w:val="20"/>
        </w:rPr>
        <w:t>y</w:t>
      </w:r>
      <w:r>
        <w:rPr>
          <w:rFonts w:cs="Arial" w:hAnsi="Arial" w:eastAsia="Arial" w:ascii="Arial"/>
          <w:color w:val="1F2023"/>
          <w:spacing w:val="2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b</w:t>
      </w:r>
      <w:r>
        <w:rPr>
          <w:rFonts w:cs="Arial" w:hAnsi="Arial" w:eastAsia="Arial" w:ascii="Arial"/>
          <w:color w:val="1F2023"/>
          <w:spacing w:val="1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b</w:t>
      </w:r>
      <w:r>
        <w:rPr>
          <w:rFonts w:cs="Arial" w:hAnsi="Arial" w:eastAsia="Arial" w:ascii="Arial"/>
          <w:color w:val="1F2023"/>
          <w:spacing w:val="-9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3"/>
          <w:w w:val="100"/>
          <w:sz w:val="20"/>
          <w:szCs w:val="20"/>
        </w:rPr>
        <w:t>k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4"/>
          <w:w w:val="100"/>
          <w:sz w:val="20"/>
          <w:szCs w:val="20"/>
        </w:rPr>
        <w:t>m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an</w:t>
      </w:r>
      <w:r>
        <w:rPr>
          <w:rFonts w:cs="Arial" w:hAnsi="Arial" w:eastAsia="Arial" w:ascii="Arial"/>
          <w:color w:val="1F2023"/>
          <w:spacing w:val="-1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1"/>
          <w:w w:val="100"/>
          <w:sz w:val="20"/>
          <w:szCs w:val="20"/>
        </w:rPr>
        <w:t>j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ari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g</w:t>
      </w:r>
      <w:r>
        <w:rPr>
          <w:rFonts w:cs="Arial" w:hAnsi="Arial" w:eastAsia="Arial" w:ascii="Arial"/>
          <w:color w:val="1F2023"/>
          <w:spacing w:val="1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1F2023"/>
          <w:spacing w:val="-7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3"/>
          <w:w w:val="100"/>
          <w:sz w:val="20"/>
          <w:szCs w:val="20"/>
        </w:rPr>
        <w:t>k</w:t>
      </w:r>
      <w:r>
        <w:rPr>
          <w:rFonts w:cs="Arial" w:hAnsi="Arial" w:eastAsia="Arial" w:ascii="Arial"/>
          <w:color w:val="1F2023"/>
          <w:spacing w:val="-3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1F2023"/>
          <w:spacing w:val="4"/>
          <w:w w:val="100"/>
          <w:sz w:val="20"/>
          <w:szCs w:val="20"/>
        </w:rPr>
        <w:t>m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ter</w:t>
      </w:r>
      <w:r>
        <w:rPr>
          <w:rFonts w:cs="Arial" w:hAnsi="Arial" w:eastAsia="Arial" w:ascii="Arial"/>
          <w:color w:val="1F2023"/>
          <w:spacing w:val="-8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di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l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1F2023"/>
          <w:spacing w:val="2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g</w:t>
      </w:r>
      <w:r>
        <w:rPr>
          <w:rFonts w:cs="Arial" w:hAnsi="Arial" w:eastAsia="Arial" w:ascii="Arial"/>
          <w:color w:val="1F2023"/>
          <w:spacing w:val="3"/>
          <w:w w:val="100"/>
          <w:sz w:val="20"/>
          <w:szCs w:val="20"/>
        </w:rPr>
        <w:t>k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g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1F2023"/>
          <w:spacing w:val="-1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3"/>
          <w:w w:val="100"/>
          <w:sz w:val="20"/>
          <w:szCs w:val="20"/>
        </w:rPr>
        <w:t>k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1F2023"/>
          <w:spacing w:val="4"/>
          <w:w w:val="100"/>
          <w:sz w:val="20"/>
          <w:szCs w:val="20"/>
        </w:rPr>
        <w:t>m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tasi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2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w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an</w:t>
      </w:r>
      <w:r>
        <w:rPr>
          <w:rFonts w:cs="Arial" w:hAnsi="Arial" w:eastAsia="Arial" w:ascii="Arial"/>
          <w:color w:val="1F2023"/>
          <w:spacing w:val="-6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1F2023"/>
          <w:spacing w:val="2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at</w:t>
      </w:r>
      <w:r>
        <w:rPr>
          <w:rFonts w:cs="Arial" w:hAnsi="Arial" w:eastAsia="Arial" w:ascii="Arial"/>
          <w:color w:val="1F2023"/>
          <w:spacing w:val="-3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1F2023"/>
          <w:spacing w:val="1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-4"/>
          <w:w w:val="100"/>
          <w:sz w:val="20"/>
          <w:szCs w:val="20"/>
        </w:rPr>
        <w:t>y</w:t>
      </w:r>
      <w:r>
        <w:rPr>
          <w:rFonts w:cs="Arial" w:hAnsi="Arial" w:eastAsia="Arial" w:ascii="Arial"/>
          <w:color w:val="1F2023"/>
          <w:spacing w:val="2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ng</w:t>
      </w:r>
      <w:r>
        <w:rPr>
          <w:rFonts w:cs="Arial" w:hAnsi="Arial" w:eastAsia="Arial" w:ascii="Arial"/>
          <w:color w:val="1F2023"/>
          <w:spacing w:val="-3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1"/>
          <w:w w:val="100"/>
          <w:sz w:val="20"/>
          <w:szCs w:val="20"/>
        </w:rPr>
        <w:t>j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g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-4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4"/>
          <w:w w:val="100"/>
          <w:sz w:val="20"/>
          <w:szCs w:val="20"/>
        </w:rPr>
        <w:t>m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erupa</w:t>
      </w:r>
      <w:r>
        <w:rPr>
          <w:rFonts w:cs="Arial" w:hAnsi="Arial" w:eastAsia="Arial" w:ascii="Arial"/>
          <w:color w:val="1F2023"/>
          <w:spacing w:val="3"/>
          <w:w w:val="100"/>
          <w:sz w:val="20"/>
          <w:szCs w:val="20"/>
        </w:rPr>
        <w:t>k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an</w:t>
      </w:r>
      <w:r>
        <w:rPr>
          <w:rFonts w:cs="Arial" w:hAnsi="Arial" w:eastAsia="Arial" w:ascii="Arial"/>
          <w:color w:val="1F2023"/>
          <w:spacing w:val="-11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3"/>
          <w:w w:val="100"/>
          <w:sz w:val="20"/>
          <w:szCs w:val="20"/>
        </w:rPr>
        <w:t>k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l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1F2023"/>
          <w:spacing w:val="4"/>
          <w:w w:val="100"/>
          <w:sz w:val="20"/>
          <w:szCs w:val="20"/>
        </w:rPr>
        <w:t>m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h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an</w:t>
      </w:r>
      <w:r>
        <w:rPr>
          <w:rFonts w:cs="Arial" w:hAnsi="Arial" w:eastAsia="Arial" w:ascii="Arial"/>
          <w:color w:val="1F2023"/>
          <w:spacing w:val="-11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1"/>
          <w:w w:val="100"/>
          <w:sz w:val="20"/>
          <w:szCs w:val="20"/>
        </w:rPr>
        <w:t>j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ari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1F2023"/>
          <w:spacing w:val="2"/>
          <w:w w:val="100"/>
          <w:sz w:val="20"/>
          <w:szCs w:val="20"/>
        </w:rPr>
        <w:t>g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an</w:t>
      </w:r>
      <w:r>
        <w:rPr>
          <w:rFonts w:cs="Arial" w:hAnsi="Arial" w:eastAsia="Arial" w:ascii="Arial"/>
          <w:color w:val="1F2023"/>
          <w:spacing w:val="-8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C</w:t>
      </w:r>
      <w:r>
        <w:rPr>
          <w:rFonts w:cs="Arial" w:hAnsi="Arial" w:eastAsia="Arial" w:ascii="Arial"/>
          <w:color w:val="1F2023"/>
          <w:spacing w:val="2"/>
          <w:w w:val="100"/>
          <w:sz w:val="20"/>
          <w:szCs w:val="20"/>
        </w:rPr>
        <w:t>h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1F2023"/>
          <w:spacing w:val="2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a.</w:t>
      </w:r>
      <w:r>
        <w:rPr>
          <w:rFonts w:cs="Arial" w:hAnsi="Arial" w:eastAsia="Arial" w:ascii="Arial"/>
          <w:color w:val="000000"/>
          <w:spacing w:val="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4"/>
        <w:ind w:left="100"/>
      </w:pPr>
      <w:r>
        <w:rPr>
          <w:rFonts w:cs="Arial" w:hAnsi="Arial" w:eastAsia="Arial" w:ascii="Arial"/>
          <w:color w:val="1F2023"/>
          <w:spacing w:val="-4"/>
          <w:w w:val="100"/>
          <w:sz w:val="20"/>
          <w:szCs w:val="20"/>
        </w:rPr>
        <w:t>(</w:t>
      </w:r>
      <w:r>
        <w:rPr>
          <w:rFonts w:cs="Arial" w:hAnsi="Arial" w:eastAsia="Arial" w:ascii="Arial"/>
          <w:color w:val="1F2023"/>
          <w:spacing w:val="9"/>
          <w:w w:val="100"/>
          <w:sz w:val="20"/>
          <w:szCs w:val="20"/>
        </w:rPr>
        <w:t>W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g,</w:t>
      </w:r>
      <w:r>
        <w:rPr>
          <w:rFonts w:cs="Arial" w:hAnsi="Arial" w:eastAsia="Arial" w:ascii="Arial"/>
          <w:color w:val="1F2023"/>
          <w:spacing w:val="-7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2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0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2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0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)</w:t>
      </w:r>
      <w:r>
        <w:rPr>
          <w:rFonts w:cs="Arial" w:hAnsi="Arial" w:eastAsia="Arial" w:ascii="Arial"/>
          <w:color w:val="000000"/>
          <w:spacing w:val="0"/>
          <w:w w:val="100"/>
          <w:sz w:val="20"/>
          <w:szCs w:val="20"/>
        </w:rPr>
      </w:r>
    </w:p>
    <w:p>
      <w:pPr>
        <w:rPr>
          <w:sz w:val="11"/>
          <w:szCs w:val="11"/>
        </w:rPr>
        <w:jc w:val="left"/>
        <w:spacing w:before="3" w:lineRule="exact" w:line="100"/>
      </w:pPr>
      <w:r>
        <w:rPr>
          <w:sz w:val="11"/>
          <w:szCs w:val="11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lineRule="auto" w:line="360"/>
        <w:ind w:left="100" w:right="145" w:firstLine="110"/>
      </w:pPr>
      <w:r>
        <w:pict>
          <v:group style="position:absolute;margin-left:36pt;margin-top:0.139883pt;width:519.34pt;height:11.4pt;mso-position-horizontal-relative:page;mso-position-vertical-relative:paragraph;z-index:-85" coordorigin="720,3" coordsize="10387,228">
            <v:shape style="position:absolute;left:720;top:3;width:10387;height:228" coordorigin="720,3" coordsize="10387,228" path="m720,231l11107,231,11107,3,720,3,720,231xe" filled="t" fillcolor="#F8F8F9" stroked="f">
              <v:path arrowok="t"/>
              <v:fill/>
            </v:shape>
            <w10:wrap type="none"/>
          </v:group>
        </w:pict>
      </w:r>
      <w:r>
        <w:pict>
          <v:group style="position:absolute;margin-left:36pt;margin-top:17.4499pt;width:479.74pt;height:11.4pt;mso-position-horizontal-relative:page;mso-position-vertical-relative:paragraph;z-index:-84" coordorigin="720,349" coordsize="9595,228">
            <v:shape style="position:absolute;left:720;top:349;width:9595;height:228" coordorigin="720,349" coordsize="9595,228" path="m720,577l10315,577,10315,349,720,349,720,577xe" filled="t" fillcolor="#F8F8F9" stroked="f">
              <v:path arrowok="t"/>
              <v:fill/>
            </v:shape>
            <w10:wrap type="none"/>
          </v:group>
        </w:pict>
      </w:r>
      <w:r>
        <w:pict>
          <v:group style="position:absolute;margin-left:36pt;margin-top:34.7299pt;width:510.82pt;height:11.4pt;mso-position-horizontal-relative:page;mso-position-vertical-relative:paragraph;z-index:-83" coordorigin="720,695" coordsize="10216,228">
            <v:shape style="position:absolute;left:720;top:695;width:10216;height:228" coordorigin="720,695" coordsize="10216,228" path="m720,923l10936,923,10936,695,720,695,720,923xe" filled="t" fillcolor="#F8F8F9" stroked="f">
              <v:path arrowok="t"/>
              <v:fill/>
            </v:shape>
            <w10:wrap type="none"/>
          </v:group>
        </w:pict>
      </w:r>
      <w:r>
        <w:pict>
          <v:group style="position:absolute;margin-left:36pt;margin-top:52.0099pt;width:492.58pt;height:11.4pt;mso-position-horizontal-relative:page;mso-position-vertical-relative:paragraph;z-index:-82" coordorigin="720,1040" coordsize="9852,228">
            <v:shape style="position:absolute;left:720;top:1040;width:9852;height:228" coordorigin="720,1040" coordsize="9852,228" path="m720,1268l10572,1268,10572,1040,720,1040,720,1268xe" filled="t" fillcolor="#F8F8F9" stroked="f">
              <v:path arrowok="t"/>
              <v:fill/>
            </v:shape>
            <w10:wrap type="none"/>
          </v:group>
        </w:pict>
      </w:r>
      <w:r>
        <w:pict>
          <v:group style="position:absolute;margin-left:36pt;margin-top:69.1699pt;width:381.31pt;height:11.4pt;mso-position-horizontal-relative:page;mso-position-vertical-relative:paragraph;z-index:-81" coordorigin="720,1383" coordsize="7626,228">
            <v:shape style="position:absolute;left:720;top:1383;width:7626;height:228" coordorigin="720,1383" coordsize="7626,228" path="m720,1611l8346,1611,8346,1383,720,1383,720,1611xe" filled="t" fillcolor="#F8F8F9" stroked="f">
              <v:path arrowok="t"/>
              <v:fill/>
            </v:shape>
            <w10:wrap type="none"/>
          </v:group>
        </w:pict>
      </w:r>
      <w:r>
        <w:pict>
          <v:group style="position:absolute;margin-left:36pt;margin-top:86.4499pt;width:63.384pt;height:11.4pt;mso-position-horizontal-relative:page;mso-position-vertical-relative:paragraph;z-index:-80" coordorigin="720,1729" coordsize="1268,228">
            <v:shape style="position:absolute;left:720;top:1729;width:1268;height:228" coordorigin="720,1729" coordsize="1268,228" path="m720,1957l1988,1957,1988,1729,720,1729,720,1957xe" filled="t" fillcolor="#F8F8F9" stroked="f">
              <v:path arrowok="t"/>
              <v:fill/>
            </v:shape>
            <w10:wrap type="none"/>
          </v:group>
        </w:pic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Co</w:t>
      </w:r>
      <w:r>
        <w:rPr>
          <w:rFonts w:cs="Arial" w:hAnsi="Arial" w:eastAsia="Arial" w:ascii="Arial"/>
          <w:color w:val="1F2023"/>
          <w:spacing w:val="1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v</w:t>
      </w:r>
      <w:r>
        <w:rPr>
          <w:rFonts w:cs="Arial" w:hAnsi="Arial" w:eastAsia="Arial" w:ascii="Arial"/>
          <w:color w:val="1F2023"/>
          <w:spacing w:val="2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l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color w:val="1F2023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1F2023"/>
          <w:spacing w:val="1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al</w:t>
      </w:r>
      <w:r>
        <w:rPr>
          <w:rFonts w:cs="Arial" w:hAnsi="Arial" w:eastAsia="Arial" w:ascii="Arial"/>
          <w:color w:val="1F2023"/>
          <w:spacing w:val="-12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Neur</w:t>
      </w:r>
      <w:r>
        <w:rPr>
          <w:rFonts w:cs="Arial" w:hAnsi="Arial" w:eastAsia="Arial" w:ascii="Arial"/>
          <w:color w:val="1F2023"/>
          <w:spacing w:val="2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color w:val="1F2023"/>
          <w:spacing w:val="-7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2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1F2023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work</w:t>
      </w:r>
      <w:r>
        <w:rPr>
          <w:rFonts w:cs="Arial" w:hAnsi="Arial" w:eastAsia="Arial" w:ascii="Arial"/>
          <w:color w:val="1F2023"/>
          <w:spacing w:val="-4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l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ah</w:t>
      </w:r>
      <w:r>
        <w:rPr>
          <w:rFonts w:cs="Arial" w:hAnsi="Arial" w:eastAsia="Arial" w:ascii="Arial"/>
          <w:color w:val="1F2023"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4"/>
          <w:w w:val="100"/>
          <w:sz w:val="20"/>
          <w:szCs w:val="20"/>
        </w:rPr>
        <w:t>m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et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color w:val="1F2023"/>
          <w:spacing w:val="-8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1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1F2023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1F2023"/>
          <w:spacing w:val="2"/>
          <w:w w:val="100"/>
          <w:sz w:val="20"/>
          <w:szCs w:val="20"/>
        </w:rPr>
        <w:t>f</w:t>
      </w:r>
      <w:r>
        <w:rPr>
          <w:rFonts w:cs="Arial" w:hAnsi="Arial" w:eastAsia="Arial" w:ascii="Arial"/>
          <w:color w:val="1F2023"/>
          <w:spacing w:val="1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1F2023"/>
          <w:spacing w:val="3"/>
          <w:w w:val="100"/>
          <w:sz w:val="20"/>
          <w:szCs w:val="20"/>
        </w:rPr>
        <w:t>k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1F2023"/>
          <w:spacing w:val="-8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-6"/>
          <w:w w:val="100"/>
          <w:sz w:val="20"/>
          <w:szCs w:val="20"/>
        </w:rPr>
        <w:t>y</w:t>
      </w:r>
      <w:r>
        <w:rPr>
          <w:rFonts w:cs="Arial" w:hAnsi="Arial" w:eastAsia="Arial" w:ascii="Arial"/>
          <w:color w:val="1F2023"/>
          <w:spacing w:val="2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ng</w:t>
      </w:r>
      <w:r>
        <w:rPr>
          <w:rFonts w:cs="Arial" w:hAnsi="Arial" w:eastAsia="Arial" w:ascii="Arial"/>
          <w:color w:val="1F2023"/>
          <w:spacing w:val="-3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1F2023"/>
          <w:spacing w:val="2"/>
          <w:w w:val="100"/>
          <w:sz w:val="20"/>
          <w:szCs w:val="20"/>
        </w:rPr>
        <w:t>f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1F2023"/>
          <w:spacing w:val="3"/>
          <w:w w:val="100"/>
          <w:sz w:val="20"/>
          <w:szCs w:val="20"/>
        </w:rPr>
        <w:t>k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1F2023"/>
          <w:spacing w:val="2"/>
          <w:w w:val="100"/>
          <w:sz w:val="20"/>
          <w:szCs w:val="20"/>
        </w:rPr>
        <w:t>f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color w:val="1F2023"/>
          <w:spacing w:val="-4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-6"/>
          <w:w w:val="100"/>
          <w:sz w:val="20"/>
          <w:szCs w:val="20"/>
        </w:rPr>
        <w:t>y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1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g</w:t>
      </w:r>
      <w:r>
        <w:rPr>
          <w:rFonts w:cs="Arial" w:hAnsi="Arial" w:eastAsia="Arial" w:ascii="Arial"/>
          <w:color w:val="1F2023"/>
          <w:spacing w:val="-4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1"/>
          <w:w w:val="100"/>
          <w:sz w:val="20"/>
          <w:szCs w:val="20"/>
        </w:rPr>
        <w:t>d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1F2023"/>
          <w:spacing w:val="3"/>
          <w:w w:val="100"/>
          <w:sz w:val="20"/>
          <w:szCs w:val="20"/>
        </w:rPr>
        <w:t>k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1F2023"/>
          <w:spacing w:val="4"/>
          <w:w w:val="100"/>
          <w:sz w:val="20"/>
          <w:szCs w:val="20"/>
        </w:rPr>
        <w:t>m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b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1F2023"/>
          <w:spacing w:val="-3"/>
          <w:w w:val="100"/>
          <w:sz w:val="20"/>
          <w:szCs w:val="20"/>
        </w:rPr>
        <w:t>g</w:t>
      </w:r>
      <w:r>
        <w:rPr>
          <w:rFonts w:cs="Arial" w:hAnsi="Arial" w:eastAsia="Arial" w:ascii="Arial"/>
          <w:color w:val="1F2023"/>
          <w:spacing w:val="3"/>
          <w:w w:val="100"/>
          <w:sz w:val="20"/>
          <w:szCs w:val="20"/>
        </w:rPr>
        <w:t>k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an</w:t>
      </w:r>
      <w:r>
        <w:rPr>
          <w:rFonts w:cs="Arial" w:hAnsi="Arial" w:eastAsia="Arial" w:ascii="Arial"/>
          <w:color w:val="1F2023"/>
          <w:spacing w:val="-14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b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1F2023"/>
          <w:spacing w:val="9"/>
          <w:w w:val="100"/>
          <w:sz w:val="20"/>
          <w:szCs w:val="20"/>
        </w:rPr>
        <w:t>u</w:t>
      </w:r>
      <w:r>
        <w:rPr>
          <w:rFonts w:cs="Arial" w:hAnsi="Arial" w:eastAsia="Arial" w:ascii="Arial"/>
          <w:color w:val="1F2023"/>
          <w:spacing w:val="1"/>
          <w:w w:val="100"/>
          <w:sz w:val="20"/>
          <w:szCs w:val="20"/>
        </w:rPr>
        <w:t>-</w:t>
      </w:r>
      <w:r>
        <w:rPr>
          <w:rFonts w:cs="Arial" w:hAnsi="Arial" w:eastAsia="Arial" w:ascii="Arial"/>
          <w:color w:val="1F2023"/>
          <w:spacing w:val="2"/>
          <w:w w:val="100"/>
          <w:sz w:val="20"/>
          <w:szCs w:val="20"/>
        </w:rPr>
        <w:t>b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aru</w:t>
      </w:r>
      <w:r>
        <w:rPr>
          <w:rFonts w:cs="Arial" w:hAnsi="Arial" w:eastAsia="Arial" w:ascii="Arial"/>
          <w:color w:val="1F2023"/>
          <w:spacing w:val="-9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1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ni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ta</w:t>
      </w:r>
      <w:r>
        <w:rPr>
          <w:rFonts w:cs="Arial" w:hAnsi="Arial" w:eastAsia="Arial" w:ascii="Arial"/>
          <w:color w:val="1F2023"/>
          <w:spacing w:val="1"/>
          <w:w w:val="100"/>
          <w:sz w:val="20"/>
          <w:szCs w:val="20"/>
        </w:rPr>
        <w:t>h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-4"/>
          <w:w w:val="100"/>
          <w:sz w:val="20"/>
          <w:szCs w:val="20"/>
        </w:rPr>
        <w:t>y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1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g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4"/>
          <w:w w:val="100"/>
          <w:sz w:val="20"/>
          <w:szCs w:val="20"/>
        </w:rPr>
        <w:t>m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1F2023"/>
          <w:spacing w:val="1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1F2023"/>
          <w:spacing w:val="-6"/>
          <w:w w:val="100"/>
          <w:sz w:val="20"/>
          <w:szCs w:val="20"/>
        </w:rPr>
        <w:t>y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1F2023"/>
          <w:spacing w:val="1"/>
          <w:w w:val="100"/>
          <w:sz w:val="20"/>
          <w:szCs w:val="20"/>
        </w:rPr>
        <w:t>b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b</w:t>
      </w:r>
      <w:r>
        <w:rPr>
          <w:rFonts w:cs="Arial" w:hAnsi="Arial" w:eastAsia="Arial" w:ascii="Arial"/>
          <w:color w:val="1F2023"/>
          <w:spacing w:val="3"/>
          <w:w w:val="100"/>
          <w:sz w:val="20"/>
          <w:szCs w:val="20"/>
        </w:rPr>
        <w:t>k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an</w:t>
      </w:r>
      <w:r>
        <w:rPr>
          <w:rFonts w:cs="Arial" w:hAnsi="Arial" w:eastAsia="Arial" w:ascii="Arial"/>
          <w:color w:val="1F2023"/>
          <w:spacing w:val="-14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1F2023"/>
          <w:spacing w:val="3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h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an</w:t>
      </w:r>
      <w:r>
        <w:rPr>
          <w:rFonts w:cs="Arial" w:hAnsi="Arial" w:eastAsia="Arial" w:ascii="Arial"/>
          <w:color w:val="1F2023"/>
          <w:spacing w:val="-7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l</w:t>
      </w:r>
      <w:r>
        <w:rPr>
          <w:rFonts w:cs="Arial" w:hAnsi="Arial" w:eastAsia="Arial" w:ascii="Arial"/>
          <w:color w:val="1F2023"/>
          <w:spacing w:val="2"/>
          <w:w w:val="100"/>
          <w:sz w:val="20"/>
          <w:szCs w:val="20"/>
        </w:rPr>
        <w:t>u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.</w:t>
      </w:r>
      <w:r>
        <w:rPr>
          <w:rFonts w:cs="Arial" w:hAnsi="Arial" w:eastAsia="Arial" w:ascii="Arial"/>
          <w:color w:val="1F2023"/>
          <w:spacing w:val="-4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1F2023"/>
          <w:spacing w:val="3"/>
          <w:w w:val="100"/>
          <w:sz w:val="20"/>
          <w:szCs w:val="20"/>
        </w:rPr>
        <w:t>k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arang,</w:t>
      </w:r>
      <w:r>
        <w:rPr>
          <w:rFonts w:cs="Arial" w:hAnsi="Arial" w:eastAsia="Arial" w:ascii="Arial"/>
          <w:color w:val="1F2023"/>
          <w:spacing w:val="-8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CNN</w:t>
      </w:r>
      <w:r>
        <w:rPr>
          <w:rFonts w:cs="Arial" w:hAnsi="Arial" w:eastAsia="Arial" w:ascii="Arial"/>
          <w:color w:val="1F2023"/>
          <w:spacing w:val="-4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l</w:t>
      </w:r>
      <w:r>
        <w:rPr>
          <w:rFonts w:cs="Arial" w:hAnsi="Arial" w:eastAsia="Arial" w:ascii="Arial"/>
          <w:color w:val="1F2023"/>
          <w:spacing w:val="2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h</w:t>
      </w:r>
      <w:r>
        <w:rPr>
          <w:rFonts w:cs="Arial" w:hAnsi="Arial" w:eastAsia="Arial" w:ascii="Arial"/>
          <w:color w:val="1F2023"/>
          <w:spacing w:val="-4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1F2023"/>
          <w:spacing w:val="1"/>
          <w:w w:val="100"/>
          <w:sz w:val="20"/>
          <w:szCs w:val="20"/>
        </w:rPr>
        <w:t>j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1F2023"/>
          <w:spacing w:val="-6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l</w:t>
      </w:r>
      <w:r>
        <w:rPr>
          <w:rFonts w:cs="Arial" w:hAnsi="Arial" w:eastAsia="Arial" w:ascii="Arial"/>
          <w:color w:val="1F2023"/>
          <w:spacing w:val="2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h</w:t>
      </w:r>
      <w:r>
        <w:rPr>
          <w:rFonts w:cs="Arial" w:hAnsi="Arial" w:eastAsia="Arial" w:ascii="Arial"/>
          <w:color w:val="1F2023"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satu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-4"/>
          <w:w w:val="100"/>
          <w:sz w:val="20"/>
          <w:szCs w:val="20"/>
        </w:rPr>
        <w:t>y</w:t>
      </w:r>
      <w:r>
        <w:rPr>
          <w:rFonts w:cs="Arial" w:hAnsi="Arial" w:eastAsia="Arial" w:ascii="Arial"/>
          <w:color w:val="1F2023"/>
          <w:spacing w:val="2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ng</w:t>
      </w:r>
      <w:r>
        <w:rPr>
          <w:rFonts w:cs="Arial" w:hAnsi="Arial" w:eastAsia="Arial" w:ascii="Arial"/>
          <w:color w:val="1F2023"/>
          <w:spacing w:val="-3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color w:val="1F2023"/>
          <w:spacing w:val="1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l</w:t>
      </w:r>
      <w:r>
        <w:rPr>
          <w:rFonts w:cs="Arial" w:hAnsi="Arial" w:eastAsia="Arial" w:ascii="Arial"/>
          <w:color w:val="1F2023"/>
          <w:spacing w:val="1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ng</w:t>
      </w:r>
      <w:r>
        <w:rPr>
          <w:rFonts w:cs="Arial" w:hAnsi="Arial" w:eastAsia="Arial" w:ascii="Arial"/>
          <w:color w:val="1F2023"/>
          <w:spacing w:val="-6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1F2023"/>
          <w:spacing w:val="1"/>
          <w:w w:val="100"/>
          <w:sz w:val="20"/>
          <w:szCs w:val="20"/>
        </w:rPr>
        <w:t>f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1F2023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1F2023"/>
          <w:spacing w:val="2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1F2023"/>
          <w:spacing w:val="-6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4"/>
          <w:w w:val="100"/>
          <w:sz w:val="20"/>
          <w:szCs w:val="20"/>
        </w:rPr>
        <w:t>m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et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color w:val="1F2023"/>
          <w:spacing w:val="-8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2"/>
          <w:w w:val="100"/>
          <w:sz w:val="20"/>
          <w:szCs w:val="20"/>
        </w:rPr>
        <w:t>d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1F2023"/>
          <w:spacing w:val="-3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2"/>
          <w:w w:val="99"/>
          <w:sz w:val="20"/>
          <w:szCs w:val="20"/>
        </w:rPr>
        <w:t>b</w:t>
      </w:r>
      <w:r>
        <w:rPr>
          <w:rFonts w:cs="Arial" w:hAnsi="Arial" w:eastAsia="Arial" w:ascii="Arial"/>
          <w:color w:val="1F2023"/>
          <w:spacing w:val="-1"/>
          <w:w w:val="99"/>
          <w:sz w:val="20"/>
          <w:szCs w:val="20"/>
        </w:rPr>
        <w:t>i</w:t>
      </w:r>
      <w:r>
        <w:rPr>
          <w:rFonts w:cs="Arial" w:hAnsi="Arial" w:eastAsia="Arial" w:ascii="Arial"/>
          <w:color w:val="1F2023"/>
          <w:spacing w:val="2"/>
          <w:w w:val="99"/>
          <w:sz w:val="20"/>
          <w:szCs w:val="20"/>
        </w:rPr>
        <w:t>d</w:t>
      </w:r>
      <w:r>
        <w:rPr>
          <w:rFonts w:cs="Arial" w:hAnsi="Arial" w:eastAsia="Arial" w:ascii="Arial"/>
          <w:color w:val="1F2023"/>
          <w:spacing w:val="0"/>
          <w:w w:val="99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-1"/>
          <w:w w:val="99"/>
          <w:sz w:val="20"/>
          <w:szCs w:val="20"/>
        </w:rPr>
        <w:t>n</w:t>
      </w:r>
      <w:r>
        <w:rPr>
          <w:rFonts w:cs="Arial" w:hAnsi="Arial" w:eastAsia="Arial" w:ascii="Arial"/>
          <w:color w:val="1F2023"/>
          <w:spacing w:val="0"/>
          <w:w w:val="99"/>
          <w:sz w:val="20"/>
          <w:szCs w:val="20"/>
        </w:rPr>
        <w:t>g</w:t>
      </w:r>
      <w:r>
        <w:rPr>
          <w:rFonts w:cs="Arial" w:hAnsi="Arial" w:eastAsia="Arial" w:ascii="Arial"/>
          <w:color w:val="1F2023"/>
          <w:spacing w:val="0"/>
          <w:w w:val="99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3"/>
          <w:w w:val="99"/>
          <w:sz w:val="20"/>
          <w:szCs w:val="20"/>
        </w:rPr>
        <w:t>k</w:t>
      </w:r>
      <w:r>
        <w:rPr>
          <w:rFonts w:cs="Arial" w:hAnsi="Arial" w:eastAsia="Arial" w:ascii="Arial"/>
          <w:color w:val="1F2023"/>
          <w:spacing w:val="-1"/>
          <w:w w:val="99"/>
          <w:sz w:val="20"/>
          <w:szCs w:val="20"/>
        </w:rPr>
        <w:t>l</w:t>
      </w:r>
      <w:r>
        <w:rPr>
          <w:rFonts w:cs="Arial" w:hAnsi="Arial" w:eastAsia="Arial" w:ascii="Arial"/>
          <w:color w:val="1F2023"/>
          <w:spacing w:val="0"/>
          <w:w w:val="99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1"/>
          <w:w w:val="99"/>
          <w:sz w:val="20"/>
          <w:szCs w:val="20"/>
        </w:rPr>
        <w:t>s</w:t>
      </w:r>
      <w:r>
        <w:rPr>
          <w:rFonts w:cs="Arial" w:hAnsi="Arial" w:eastAsia="Arial" w:ascii="Arial"/>
          <w:color w:val="1F2023"/>
          <w:spacing w:val="-1"/>
          <w:w w:val="99"/>
          <w:sz w:val="20"/>
          <w:szCs w:val="20"/>
        </w:rPr>
        <w:t>i</w:t>
      </w:r>
      <w:r>
        <w:rPr>
          <w:rFonts w:cs="Arial" w:hAnsi="Arial" w:eastAsia="Arial" w:ascii="Arial"/>
          <w:color w:val="1F2023"/>
          <w:spacing w:val="2"/>
          <w:w w:val="99"/>
          <w:sz w:val="20"/>
          <w:szCs w:val="20"/>
        </w:rPr>
        <w:t>f</w:t>
      </w:r>
      <w:r>
        <w:rPr>
          <w:rFonts w:cs="Arial" w:hAnsi="Arial" w:eastAsia="Arial" w:ascii="Arial"/>
          <w:color w:val="1F2023"/>
          <w:spacing w:val="-3"/>
          <w:w w:val="99"/>
          <w:sz w:val="20"/>
          <w:szCs w:val="20"/>
        </w:rPr>
        <w:t>i</w:t>
      </w:r>
      <w:r>
        <w:rPr>
          <w:rFonts w:cs="Arial" w:hAnsi="Arial" w:eastAsia="Arial" w:ascii="Arial"/>
          <w:color w:val="1F2023"/>
          <w:spacing w:val="3"/>
          <w:w w:val="99"/>
          <w:sz w:val="20"/>
          <w:szCs w:val="20"/>
        </w:rPr>
        <w:t>k</w:t>
      </w:r>
      <w:r>
        <w:rPr>
          <w:rFonts w:cs="Arial" w:hAnsi="Arial" w:eastAsia="Arial" w:ascii="Arial"/>
          <w:color w:val="1F2023"/>
          <w:spacing w:val="0"/>
          <w:w w:val="99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1"/>
          <w:w w:val="99"/>
          <w:sz w:val="20"/>
          <w:szCs w:val="20"/>
        </w:rPr>
        <w:t>s</w:t>
      </w:r>
      <w:r>
        <w:rPr>
          <w:rFonts w:cs="Arial" w:hAnsi="Arial" w:eastAsia="Arial" w:ascii="Arial"/>
          <w:color w:val="1F2023"/>
          <w:spacing w:val="0"/>
          <w:w w:val="99"/>
          <w:sz w:val="20"/>
          <w:szCs w:val="20"/>
        </w:rPr>
        <w:t>i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l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color w:val="1F2023"/>
          <w:spacing w:val="1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1F2023"/>
          <w:spacing w:val="-3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b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ar</w:t>
      </w:r>
      <w:r>
        <w:rPr>
          <w:rFonts w:cs="Arial" w:hAnsi="Arial" w:eastAsia="Arial" w:ascii="Arial"/>
          <w:color w:val="1F2023"/>
          <w:spacing w:val="2"/>
          <w:w w:val="100"/>
          <w:sz w:val="20"/>
          <w:szCs w:val="20"/>
        </w:rPr>
        <w:t>u</w:t>
      </w:r>
      <w:r>
        <w:rPr>
          <w:rFonts w:cs="Arial" w:hAnsi="Arial" w:eastAsia="Arial" w:ascii="Arial"/>
          <w:color w:val="1F2023"/>
          <w:spacing w:val="3"/>
          <w:w w:val="100"/>
          <w:sz w:val="20"/>
          <w:szCs w:val="20"/>
        </w:rPr>
        <w:t>-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b</w:t>
      </w:r>
      <w:r>
        <w:rPr>
          <w:rFonts w:cs="Arial" w:hAnsi="Arial" w:eastAsia="Arial" w:ascii="Arial"/>
          <w:color w:val="1F2023"/>
          <w:spacing w:val="1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color w:val="1F2023"/>
          <w:spacing w:val="-9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1F2023"/>
          <w:spacing w:val="2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color w:val="1F2023"/>
          <w:spacing w:val="-3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1F2023"/>
          <w:spacing w:val="1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l</w:t>
      </w:r>
      <w:r>
        <w:rPr>
          <w:rFonts w:cs="Arial" w:hAnsi="Arial" w:eastAsia="Arial" w:ascii="Arial"/>
          <w:color w:val="1F2023"/>
          <w:spacing w:val="2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h</w:t>
      </w:r>
      <w:r>
        <w:rPr>
          <w:rFonts w:cs="Arial" w:hAnsi="Arial" w:eastAsia="Arial" w:ascii="Arial"/>
          <w:color w:val="1F2023"/>
          <w:spacing w:val="-4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1"/>
          <w:w w:val="100"/>
          <w:sz w:val="20"/>
          <w:szCs w:val="20"/>
        </w:rPr>
        <w:t>d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g</w:t>
      </w:r>
      <w:r>
        <w:rPr>
          <w:rFonts w:cs="Arial" w:hAnsi="Arial" w:eastAsia="Arial" w:ascii="Arial"/>
          <w:color w:val="1F2023"/>
          <w:spacing w:val="1"/>
          <w:w w:val="100"/>
          <w:sz w:val="20"/>
          <w:szCs w:val="20"/>
        </w:rPr>
        <w:t>u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3"/>
          <w:w w:val="100"/>
          <w:sz w:val="20"/>
          <w:szCs w:val="20"/>
        </w:rPr>
        <w:t>k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an</w:t>
      </w:r>
      <w:r>
        <w:rPr>
          <w:rFonts w:cs="Arial" w:hAnsi="Arial" w:eastAsia="Arial" w:ascii="Arial"/>
          <w:color w:val="1F2023"/>
          <w:spacing w:val="-1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l</w:t>
      </w:r>
      <w:r>
        <w:rPr>
          <w:rFonts w:cs="Arial" w:hAnsi="Arial" w:eastAsia="Arial" w:ascii="Arial"/>
          <w:color w:val="1F2023"/>
          <w:spacing w:val="2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b</w:t>
      </w:r>
      <w:r>
        <w:rPr>
          <w:rFonts w:cs="Arial" w:hAnsi="Arial" w:eastAsia="Arial" w:ascii="Arial"/>
          <w:color w:val="1F2023"/>
          <w:spacing w:val="1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h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l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di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b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1F2023"/>
          <w:spacing w:val="2"/>
          <w:w w:val="100"/>
          <w:sz w:val="20"/>
          <w:szCs w:val="20"/>
        </w:rPr>
        <w:t>d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g</w:t>
      </w:r>
      <w:r>
        <w:rPr>
          <w:rFonts w:cs="Arial" w:hAnsi="Arial" w:eastAsia="Arial" w:ascii="Arial"/>
          <w:color w:val="1F2023"/>
          <w:spacing w:val="-4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color w:val="1F2023"/>
          <w:spacing w:val="1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g</w:t>
      </w:r>
      <w:r>
        <w:rPr>
          <w:rFonts w:cs="Arial" w:hAnsi="Arial" w:eastAsia="Arial" w:ascii="Arial"/>
          <w:color w:val="1F2023"/>
          <w:spacing w:val="2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l</w:t>
      </w:r>
      <w:r>
        <w:rPr>
          <w:rFonts w:cs="Arial" w:hAnsi="Arial" w:eastAsia="Arial" w:ascii="Arial"/>
          <w:color w:val="1F2023"/>
          <w:spacing w:val="2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h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1F2023"/>
          <w:spacing w:val="-8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tra</w:t>
      </w:r>
      <w:r>
        <w:rPr>
          <w:rFonts w:cs="Arial" w:hAnsi="Arial" w:eastAsia="Arial" w:ascii="Arial"/>
          <w:color w:val="1F2023"/>
          <w:spacing w:val="-4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(Kr</w:t>
      </w:r>
      <w:r>
        <w:rPr>
          <w:rFonts w:cs="Arial" w:hAnsi="Arial" w:eastAsia="Arial" w:ascii="Arial"/>
          <w:color w:val="1F2023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z</w:t>
      </w:r>
      <w:r>
        <w:rPr>
          <w:rFonts w:cs="Arial" w:hAnsi="Arial" w:eastAsia="Arial" w:ascii="Arial"/>
          <w:color w:val="1F2023"/>
          <w:spacing w:val="2"/>
          <w:w w:val="100"/>
          <w:sz w:val="20"/>
          <w:szCs w:val="20"/>
        </w:rPr>
        <w:t>h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v</w:t>
      </w:r>
      <w:r>
        <w:rPr>
          <w:rFonts w:cs="Arial" w:hAnsi="Arial" w:eastAsia="Arial" w:ascii="Arial"/>
          <w:color w:val="1F2023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1F2023"/>
          <w:spacing w:val="6"/>
          <w:w w:val="100"/>
          <w:sz w:val="20"/>
          <w:szCs w:val="20"/>
        </w:rPr>
        <w:t>k</w:t>
      </w:r>
      <w:r>
        <w:rPr>
          <w:rFonts w:cs="Arial" w:hAnsi="Arial" w:eastAsia="Arial" w:ascii="Arial"/>
          <w:color w:val="1F2023"/>
          <w:spacing w:val="-6"/>
          <w:w w:val="100"/>
          <w:sz w:val="20"/>
          <w:szCs w:val="20"/>
        </w:rPr>
        <w:t>y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color w:val="1F2023"/>
          <w:spacing w:val="-9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1F2023"/>
          <w:spacing w:val="2"/>
          <w:w w:val="100"/>
          <w:sz w:val="20"/>
          <w:szCs w:val="20"/>
        </w:rPr>
        <w:t>u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1F2023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1F2023"/>
          <w:spacing w:val="3"/>
          <w:w w:val="100"/>
          <w:sz w:val="20"/>
          <w:szCs w:val="20"/>
        </w:rPr>
        <w:t>k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v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er,</w:t>
      </w:r>
      <w:r>
        <w:rPr>
          <w:rFonts w:cs="Arial" w:hAnsi="Arial" w:eastAsia="Arial" w:ascii="Arial"/>
          <w:color w:val="1F2023"/>
          <w:spacing w:val="-9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dan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H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1F2023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color w:val="1F2023"/>
          <w:spacing w:val="-4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2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0</w:t>
      </w:r>
      <w:r>
        <w:rPr>
          <w:rFonts w:cs="Arial" w:hAnsi="Arial" w:eastAsia="Arial" w:ascii="Arial"/>
          <w:color w:val="1F2023"/>
          <w:spacing w:val="2"/>
          <w:w w:val="100"/>
          <w:sz w:val="20"/>
          <w:szCs w:val="20"/>
        </w:rPr>
        <w:t>1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2;</w:t>
      </w:r>
      <w:r>
        <w:rPr>
          <w:rFonts w:cs="Arial" w:hAnsi="Arial" w:eastAsia="Arial" w:ascii="Arial"/>
          <w:color w:val="1F2023"/>
          <w:spacing w:val="-6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eC</w:t>
      </w:r>
      <w:r>
        <w:rPr>
          <w:rFonts w:cs="Arial" w:hAnsi="Arial" w:eastAsia="Arial" w:ascii="Arial"/>
          <w:color w:val="1F2023"/>
          <w:spacing w:val="1"/>
          <w:w w:val="100"/>
          <w:sz w:val="20"/>
          <w:szCs w:val="20"/>
        </w:rPr>
        <w:t>u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n,</w:t>
      </w:r>
      <w:r>
        <w:rPr>
          <w:rFonts w:cs="Arial" w:hAnsi="Arial" w:eastAsia="Arial" w:ascii="Arial"/>
          <w:color w:val="1F2023"/>
          <w:spacing w:val="-7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4"/>
          <w:w w:val="100"/>
          <w:sz w:val="20"/>
          <w:szCs w:val="20"/>
        </w:rPr>
        <w:t>B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1F2023"/>
          <w:spacing w:val="2"/>
          <w:w w:val="100"/>
          <w:sz w:val="20"/>
          <w:szCs w:val="20"/>
        </w:rPr>
        <w:t>g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o,</w:t>
      </w:r>
      <w:r>
        <w:rPr>
          <w:rFonts w:cs="Arial" w:hAnsi="Arial" w:eastAsia="Arial" w:ascii="Arial"/>
          <w:color w:val="1F2023"/>
          <w:spacing w:val="-6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H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1F2023"/>
          <w:spacing w:val="2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to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color w:val="1F2023"/>
          <w:spacing w:val="-4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(2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0</w:t>
      </w:r>
      <w:r>
        <w:rPr>
          <w:rFonts w:cs="Arial" w:hAnsi="Arial" w:eastAsia="Arial" w:ascii="Arial"/>
          <w:color w:val="1F2023"/>
          <w:spacing w:val="2"/>
          <w:w w:val="100"/>
          <w:sz w:val="20"/>
          <w:szCs w:val="20"/>
        </w:rPr>
        <w:t>1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5),</w:t>
      </w:r>
      <w:r>
        <w:rPr>
          <w:rFonts w:cs="Arial" w:hAnsi="Arial" w:eastAsia="Arial" w:ascii="Arial"/>
          <w:color w:val="1F2023"/>
          <w:spacing w:val="-6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2"/>
          <w:w w:val="100"/>
          <w:sz w:val="20"/>
          <w:szCs w:val="20"/>
        </w:rPr>
        <w:t>d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an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color w:val="1F2023"/>
          <w:spacing w:val="1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1F2023"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4"/>
          <w:w w:val="100"/>
          <w:sz w:val="20"/>
          <w:szCs w:val="20"/>
        </w:rPr>
        <w:t>m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1F2023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p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ai</w:t>
      </w:r>
      <w:r>
        <w:rPr>
          <w:rFonts w:cs="Arial" w:hAnsi="Arial" w:eastAsia="Arial" w:ascii="Arial"/>
          <w:color w:val="1F2023"/>
          <w:spacing w:val="-1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3"/>
          <w:w w:val="100"/>
          <w:sz w:val="20"/>
          <w:szCs w:val="20"/>
        </w:rPr>
        <w:t>k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1F2023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1F2023"/>
          <w:spacing w:val="1"/>
          <w:w w:val="100"/>
          <w:sz w:val="20"/>
          <w:szCs w:val="20"/>
        </w:rPr>
        <w:t>j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-4"/>
          <w:w w:val="100"/>
          <w:sz w:val="20"/>
          <w:szCs w:val="20"/>
        </w:rPr>
        <w:t>y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1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g</w:t>
      </w:r>
      <w:r>
        <w:rPr>
          <w:rFonts w:cs="Arial" w:hAnsi="Arial" w:eastAsia="Arial" w:ascii="Arial"/>
          <w:color w:val="1F2023"/>
          <w:spacing w:val="-4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l</w:t>
      </w:r>
      <w:r>
        <w:rPr>
          <w:rFonts w:cs="Arial" w:hAnsi="Arial" w:eastAsia="Arial" w:ascii="Arial"/>
          <w:color w:val="1F2023"/>
          <w:spacing w:val="2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b</w:t>
      </w:r>
      <w:r>
        <w:rPr>
          <w:rFonts w:cs="Arial" w:hAnsi="Arial" w:eastAsia="Arial" w:ascii="Arial"/>
          <w:color w:val="1F2023"/>
          <w:spacing w:val="1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h</w:t>
      </w:r>
      <w:r>
        <w:rPr>
          <w:rFonts w:cs="Arial" w:hAnsi="Arial" w:eastAsia="Arial" w:ascii="Arial"/>
          <w:color w:val="1F2023"/>
          <w:spacing w:val="-4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b</w:t>
      </w:r>
      <w:r>
        <w:rPr>
          <w:rFonts w:cs="Arial" w:hAnsi="Arial" w:eastAsia="Arial" w:ascii="Arial"/>
          <w:color w:val="1F2023"/>
          <w:spacing w:val="2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k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color w:val="1F2023"/>
          <w:spacing w:val="1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da</w:t>
      </w:r>
      <w:r>
        <w:rPr>
          <w:rFonts w:cs="Arial" w:hAnsi="Arial" w:eastAsia="Arial" w:ascii="Arial"/>
          <w:color w:val="1F2023"/>
          <w:spacing w:val="-9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4"/>
          <w:w w:val="100"/>
          <w:sz w:val="20"/>
          <w:szCs w:val="20"/>
        </w:rPr>
        <w:t>m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et</w:t>
      </w:r>
      <w:r>
        <w:rPr>
          <w:rFonts w:cs="Arial" w:hAnsi="Arial" w:eastAsia="Arial" w:ascii="Arial"/>
          <w:color w:val="1F2023"/>
          <w:spacing w:val="1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tra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1F2023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1F2023"/>
          <w:spacing w:val="1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1F2023"/>
          <w:spacing w:val="2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color w:val="1F2023"/>
          <w:spacing w:val="-1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(C</w:t>
      </w:r>
      <w:r>
        <w:rPr>
          <w:rFonts w:cs="Arial" w:hAnsi="Arial" w:eastAsia="Arial" w:ascii="Arial"/>
          <w:color w:val="1F2023"/>
          <w:spacing w:val="2"/>
          <w:w w:val="100"/>
          <w:sz w:val="20"/>
          <w:szCs w:val="20"/>
        </w:rPr>
        <w:t>h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at</w:t>
      </w:r>
      <w:r>
        <w:rPr>
          <w:rFonts w:cs="Arial" w:hAnsi="Arial" w:eastAsia="Arial" w:ascii="Arial"/>
          <w:color w:val="1F2023"/>
          <w:spacing w:val="1"/>
          <w:w w:val="100"/>
          <w:sz w:val="20"/>
          <w:szCs w:val="20"/>
        </w:rPr>
        <w:t>f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1F2023"/>
          <w:spacing w:val="1"/>
          <w:w w:val="100"/>
          <w:sz w:val="20"/>
          <w:szCs w:val="20"/>
        </w:rPr>
        <w:t>l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d,</w:t>
      </w:r>
      <w:r>
        <w:rPr>
          <w:rFonts w:cs="Arial" w:hAnsi="Arial" w:eastAsia="Arial" w:ascii="Arial"/>
          <w:color w:val="1F2023"/>
          <w:spacing w:val="-1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1F2023"/>
          <w:spacing w:val="4"/>
          <w:w w:val="100"/>
          <w:sz w:val="20"/>
          <w:szCs w:val="20"/>
        </w:rPr>
        <w:t>m</w:t>
      </w:r>
      <w:r>
        <w:rPr>
          <w:rFonts w:cs="Arial" w:hAnsi="Arial" w:eastAsia="Arial" w:ascii="Arial"/>
          <w:color w:val="1F2023"/>
          <w:spacing w:val="-3"/>
          <w:w w:val="100"/>
          <w:sz w:val="20"/>
          <w:szCs w:val="20"/>
        </w:rPr>
        <w:t>p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1F2023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1F2023"/>
          <w:spacing w:val="6"/>
          <w:w w:val="100"/>
          <w:sz w:val="20"/>
          <w:szCs w:val="20"/>
        </w:rPr>
        <w:t>k</w:t>
      </w:r>
      <w:r>
        <w:rPr>
          <w:rFonts w:cs="Arial" w:hAnsi="Arial" w:eastAsia="Arial" w:ascii="Arial"/>
          <w:color w:val="1F2023"/>
          <w:spacing w:val="-6"/>
          <w:w w:val="100"/>
          <w:sz w:val="20"/>
          <w:szCs w:val="20"/>
        </w:rPr>
        <w:t>y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color w:val="1F2023"/>
          <w:spacing w:val="-8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V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1F2023"/>
          <w:spacing w:val="1"/>
          <w:w w:val="100"/>
          <w:sz w:val="20"/>
          <w:szCs w:val="20"/>
        </w:rPr>
        <w:t>d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l</w:t>
      </w:r>
      <w:r>
        <w:rPr>
          <w:rFonts w:cs="Arial" w:hAnsi="Arial" w:eastAsia="Arial" w:ascii="Arial"/>
          <w:color w:val="1F2023"/>
          <w:spacing w:val="2"/>
          <w:w w:val="100"/>
          <w:sz w:val="20"/>
          <w:szCs w:val="20"/>
        </w:rPr>
        <w:t>d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1F2023"/>
          <w:spacing w:val="-6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1F2023"/>
          <w:spacing w:val="-3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2"/>
          <w:w w:val="100"/>
          <w:sz w:val="20"/>
          <w:szCs w:val="20"/>
        </w:rPr>
        <w:t>Z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1F2023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1F2023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er</w:t>
      </w:r>
      <w:r>
        <w:rPr>
          <w:rFonts w:cs="Arial" w:hAnsi="Arial" w:eastAsia="Arial" w:ascii="Arial"/>
          <w:color w:val="1F2023"/>
          <w:spacing w:val="5"/>
          <w:w w:val="100"/>
          <w:sz w:val="20"/>
          <w:szCs w:val="20"/>
        </w:rPr>
        <w:t>m</w:t>
      </w:r>
      <w:r>
        <w:rPr>
          <w:rFonts w:cs="Arial" w:hAnsi="Arial" w:eastAsia="Arial" w:ascii="Arial"/>
          <w:color w:val="1F2023"/>
          <w:spacing w:val="-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n,</w:t>
      </w:r>
      <w:r>
        <w:rPr>
          <w:rFonts w:cs="Arial" w:hAnsi="Arial" w:eastAsia="Arial" w:ascii="Arial"/>
          <w:color w:val="1F2023"/>
          <w:spacing w:val="-11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1"/>
          <w:w w:val="100"/>
          <w:sz w:val="20"/>
          <w:szCs w:val="20"/>
        </w:rPr>
        <w:t>(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2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0</w:t>
      </w:r>
      <w:r>
        <w:rPr>
          <w:rFonts w:cs="Arial" w:hAnsi="Arial" w:eastAsia="Arial" w:ascii="Arial"/>
          <w:color w:val="1F2023"/>
          <w:spacing w:val="2"/>
          <w:w w:val="100"/>
          <w:sz w:val="20"/>
          <w:szCs w:val="20"/>
        </w:rPr>
        <w:t>1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1)</w:t>
      </w:r>
      <w:r>
        <w:rPr>
          <w:rFonts w:cs="Arial" w:hAnsi="Arial" w:eastAsia="Arial" w:ascii="Arial"/>
          <w:color w:val="1F2023"/>
          <w:spacing w:val="-6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5"/>
          <w:w w:val="100"/>
          <w:sz w:val="20"/>
          <w:szCs w:val="20"/>
        </w:rPr>
        <w:t>m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l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l</w:t>
      </w:r>
      <w:r>
        <w:rPr>
          <w:rFonts w:cs="Arial" w:hAnsi="Arial" w:eastAsia="Arial" w:ascii="Arial"/>
          <w:color w:val="1F2023"/>
          <w:spacing w:val="2"/>
          <w:w w:val="100"/>
          <w:sz w:val="20"/>
          <w:szCs w:val="20"/>
        </w:rPr>
        <w:t>u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1F2023"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v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eri</w:t>
      </w:r>
      <w:r>
        <w:rPr>
          <w:rFonts w:cs="Arial" w:hAnsi="Arial" w:eastAsia="Arial" w:ascii="Arial"/>
          <w:color w:val="1F2023"/>
          <w:spacing w:val="2"/>
          <w:w w:val="100"/>
          <w:sz w:val="20"/>
          <w:szCs w:val="20"/>
        </w:rPr>
        <w:t>f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1F2023"/>
          <w:spacing w:val="3"/>
          <w:w w:val="100"/>
          <w:sz w:val="20"/>
          <w:szCs w:val="20"/>
        </w:rPr>
        <w:t>k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1F2023"/>
          <w:spacing w:val="-9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1"/>
          <w:w w:val="100"/>
          <w:sz w:val="20"/>
          <w:szCs w:val="20"/>
        </w:rPr>
        <w:t>l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color w:val="1F2023"/>
          <w:spacing w:val="8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000000"/>
          <w:spacing w:val="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3"/>
        <w:ind w:left="100"/>
      </w:pPr>
      <w:r>
        <w:rPr>
          <w:rFonts w:cs="Arial" w:hAnsi="Arial" w:eastAsia="Arial" w:ascii="Arial"/>
          <w:color w:val="1F2023"/>
          <w:spacing w:val="1"/>
          <w:w w:val="100"/>
          <w:sz w:val="20"/>
          <w:szCs w:val="20"/>
        </w:rPr>
        <w:t>(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H</w:t>
      </w:r>
      <w:r>
        <w:rPr>
          <w:rFonts w:cs="Arial" w:hAnsi="Arial" w:eastAsia="Arial" w:ascii="Arial"/>
          <w:color w:val="1F2023"/>
          <w:spacing w:val="2"/>
          <w:w w:val="100"/>
          <w:sz w:val="20"/>
          <w:szCs w:val="20"/>
        </w:rPr>
        <w:t>u</w:t>
      </w:r>
      <w:r>
        <w:rPr>
          <w:rFonts w:cs="Arial" w:hAnsi="Arial" w:eastAsia="Arial" w:ascii="Arial"/>
          <w:color w:val="1F2023"/>
          <w:spacing w:val="-4"/>
          <w:w w:val="100"/>
          <w:sz w:val="20"/>
          <w:szCs w:val="20"/>
        </w:rPr>
        <w:t>y</w:t>
      </w:r>
      <w:r>
        <w:rPr>
          <w:rFonts w:cs="Arial" w:hAnsi="Arial" w:eastAsia="Arial" w:ascii="Arial"/>
          <w:color w:val="1F2023"/>
          <w:spacing w:val="2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h,</w:t>
      </w:r>
      <w:r>
        <w:rPr>
          <w:rFonts w:cs="Arial" w:hAnsi="Arial" w:eastAsia="Arial" w:ascii="Arial"/>
          <w:color w:val="1F2023"/>
          <w:spacing w:val="-8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2"/>
          <w:w w:val="100"/>
          <w:sz w:val="20"/>
          <w:szCs w:val="20"/>
        </w:rPr>
        <w:t>2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0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1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9)</w:t>
      </w:r>
      <w:r>
        <w:rPr>
          <w:rFonts w:cs="Arial" w:hAnsi="Arial" w:eastAsia="Arial" w:ascii="Arial"/>
          <w:color w:val="000000"/>
          <w:spacing w:val="0"/>
          <w:w w:val="100"/>
          <w:sz w:val="20"/>
          <w:szCs w:val="20"/>
        </w:rPr>
      </w:r>
    </w:p>
    <w:p>
      <w:pPr>
        <w:rPr>
          <w:sz w:val="11"/>
          <w:szCs w:val="11"/>
        </w:rPr>
        <w:jc w:val="left"/>
        <w:spacing w:before="8" w:lineRule="exact" w:line="100"/>
      </w:pPr>
      <w:r>
        <w:rPr>
          <w:sz w:val="11"/>
          <w:szCs w:val="11"/>
        </w:rPr>
      </w:r>
    </w:p>
    <w:p>
      <w:pPr>
        <w:rPr>
          <w:rFonts w:cs="Arial" w:hAnsi="Arial" w:eastAsia="Arial" w:ascii="Arial"/>
          <w:sz w:val="42"/>
          <w:szCs w:val="42"/>
        </w:rPr>
        <w:jc w:val="left"/>
        <w:spacing w:lineRule="auto" w:line="275"/>
        <w:ind w:left="100" w:right="77"/>
      </w:pP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color w:val="1F2023"/>
          <w:spacing w:val="4"/>
          <w:w w:val="100"/>
          <w:sz w:val="20"/>
          <w:szCs w:val="20"/>
        </w:rPr>
        <w:t>m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b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1F2023"/>
          <w:spacing w:val="-6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color w:val="1F2023"/>
          <w:spacing w:val="1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-4"/>
          <w:w w:val="100"/>
          <w:sz w:val="20"/>
          <w:szCs w:val="20"/>
        </w:rPr>
        <w:t>y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2"/>
          <w:w w:val="100"/>
          <w:sz w:val="20"/>
          <w:szCs w:val="20"/>
        </w:rPr>
        <w:t>p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1F2023"/>
          <w:spacing w:val="2"/>
          <w:w w:val="100"/>
          <w:sz w:val="20"/>
          <w:szCs w:val="20"/>
        </w:rPr>
        <w:t>d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1F2023"/>
          <w:spacing w:val="2"/>
          <w:w w:val="100"/>
          <w:sz w:val="20"/>
          <w:szCs w:val="20"/>
        </w:rPr>
        <w:t>d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1F2023"/>
          <w:spacing w:val="3"/>
          <w:w w:val="100"/>
          <w:sz w:val="20"/>
          <w:szCs w:val="20"/>
        </w:rPr>
        <w:t>k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an</w:t>
      </w:r>
      <w:r>
        <w:rPr>
          <w:rFonts w:cs="Arial" w:hAnsi="Arial" w:eastAsia="Arial" w:ascii="Arial"/>
          <w:color w:val="1F2023"/>
          <w:spacing w:val="-11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di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b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1F2023"/>
          <w:spacing w:val="-4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color w:val="1F2023"/>
          <w:spacing w:val="4"/>
          <w:w w:val="100"/>
          <w:sz w:val="20"/>
          <w:szCs w:val="20"/>
        </w:rPr>
        <w:t>m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b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1F2023"/>
          <w:spacing w:val="-6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color w:val="1F2023"/>
          <w:spacing w:val="1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-4"/>
          <w:w w:val="100"/>
          <w:sz w:val="20"/>
          <w:szCs w:val="20"/>
        </w:rPr>
        <w:t>y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1F2023"/>
          <w:spacing w:val="3"/>
          <w:w w:val="100"/>
          <w:sz w:val="20"/>
          <w:szCs w:val="20"/>
        </w:rPr>
        <w:t>k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l</w:t>
      </w:r>
      <w:r>
        <w:rPr>
          <w:rFonts w:cs="Arial" w:hAnsi="Arial" w:eastAsia="Arial" w:ascii="Arial"/>
          <w:color w:val="1F2023"/>
          <w:spacing w:val="2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h</w:t>
      </w:r>
      <w:r>
        <w:rPr>
          <w:rFonts w:cs="Arial" w:hAnsi="Arial" w:eastAsia="Arial" w:ascii="Arial"/>
          <w:color w:val="1F2023"/>
          <w:spacing w:val="-7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eru</w:t>
      </w:r>
      <w:r>
        <w:rPr>
          <w:rFonts w:cs="Arial" w:hAnsi="Arial" w:eastAsia="Arial" w:ascii="Arial"/>
          <w:color w:val="1F2023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4"/>
          <w:w w:val="100"/>
          <w:sz w:val="20"/>
          <w:szCs w:val="20"/>
        </w:rPr>
        <w:t>m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-8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b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era</w:t>
      </w:r>
      <w:r>
        <w:rPr>
          <w:rFonts w:cs="Arial" w:hAnsi="Arial" w:eastAsia="Arial" w:ascii="Arial"/>
          <w:color w:val="1F2023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al</w:t>
      </w:r>
      <w:r>
        <w:rPr>
          <w:rFonts w:cs="Arial" w:hAnsi="Arial" w:eastAsia="Arial" w:ascii="Arial"/>
          <w:color w:val="1F2023"/>
          <w:spacing w:val="-8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2"/>
          <w:w w:val="100"/>
          <w:sz w:val="20"/>
          <w:szCs w:val="20"/>
        </w:rPr>
        <w:t>d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ari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1F2023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1F2023"/>
          <w:spacing w:val="9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1F2023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t,</w:t>
      </w:r>
      <w:r>
        <w:rPr>
          <w:rFonts w:cs="Arial" w:hAnsi="Arial" w:eastAsia="Arial" w:ascii="Arial"/>
          <w:color w:val="1F2023"/>
          <w:spacing w:val="-7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1"/>
          <w:w w:val="100"/>
          <w:sz w:val="20"/>
          <w:szCs w:val="20"/>
        </w:rPr>
        <w:t>b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er</w:t>
      </w:r>
      <w:r>
        <w:rPr>
          <w:rFonts w:cs="Arial" w:hAnsi="Arial" w:eastAsia="Arial" w:ascii="Arial"/>
          <w:color w:val="1F2023"/>
          <w:spacing w:val="5"/>
          <w:w w:val="100"/>
          <w:sz w:val="20"/>
          <w:szCs w:val="20"/>
        </w:rPr>
        <w:t>m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color w:val="1F2023"/>
          <w:spacing w:val="-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3"/>
          <w:w w:val="100"/>
          <w:sz w:val="20"/>
          <w:szCs w:val="20"/>
        </w:rPr>
        <w:t>m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-</w:t>
      </w:r>
      <w:r>
        <w:rPr>
          <w:rFonts w:cs="Arial" w:hAnsi="Arial" w:eastAsia="Arial" w:ascii="Arial"/>
          <w:color w:val="1F2023"/>
          <w:spacing w:val="4"/>
          <w:w w:val="100"/>
          <w:sz w:val="20"/>
          <w:szCs w:val="20"/>
        </w:rPr>
        <w:t>m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color w:val="1F2023"/>
          <w:spacing w:val="-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m</w:t>
      </w:r>
      <w:r>
        <w:rPr>
          <w:rFonts w:cs="Arial" w:hAnsi="Arial" w:eastAsia="Arial" w:ascii="Arial"/>
          <w:color w:val="1F2023"/>
          <w:spacing w:val="-15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2"/>
          <w:w w:val="100"/>
          <w:sz w:val="20"/>
          <w:szCs w:val="20"/>
        </w:rPr>
        <w:t>m</w:t>
      </w:r>
      <w:r>
        <w:rPr>
          <w:rFonts w:cs="Arial" w:hAnsi="Arial" w:eastAsia="Arial" w:ascii="Arial"/>
          <w:color w:val="1F2023"/>
          <w:spacing w:val="-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teri</w:t>
      </w:r>
      <w:r>
        <w:rPr>
          <w:rFonts w:cs="Arial" w:hAnsi="Arial" w:eastAsia="Arial" w:ascii="Arial"/>
          <w:color w:val="1F2023"/>
          <w:spacing w:val="-7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2"/>
          <w:w w:val="100"/>
          <w:sz w:val="20"/>
          <w:szCs w:val="20"/>
        </w:rPr>
        <w:t>g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uru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-4"/>
          <w:w w:val="100"/>
          <w:sz w:val="20"/>
          <w:szCs w:val="20"/>
        </w:rPr>
        <w:t>y</w:t>
      </w:r>
      <w:r>
        <w:rPr>
          <w:rFonts w:cs="Arial" w:hAnsi="Arial" w:eastAsia="Arial" w:ascii="Arial"/>
          <w:color w:val="1F2023"/>
          <w:spacing w:val="2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2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g</w:t>
      </w:r>
      <w:r>
        <w:rPr>
          <w:rFonts w:cs="Arial" w:hAnsi="Arial" w:eastAsia="Arial" w:ascii="Arial"/>
          <w:color w:val="1F2023"/>
          <w:spacing w:val="-4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sa</w:t>
      </w:r>
      <w:r>
        <w:rPr>
          <w:rFonts w:cs="Arial" w:hAnsi="Arial" w:eastAsia="Arial" w:ascii="Arial"/>
          <w:color w:val="1F2023"/>
          <w:spacing w:val="1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g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1F2023"/>
          <w:spacing w:val="-4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b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k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1F2023"/>
          <w:spacing w:val="3"/>
          <w:w w:val="100"/>
          <w:sz w:val="20"/>
          <w:szCs w:val="20"/>
        </w:rPr>
        <w:t>k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color w:val="1F2023"/>
          <w:spacing w:val="4"/>
          <w:w w:val="100"/>
          <w:sz w:val="20"/>
          <w:szCs w:val="20"/>
        </w:rPr>
        <w:t>m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l</w:t>
      </w:r>
      <w:r>
        <w:rPr>
          <w:rFonts w:cs="Arial" w:hAnsi="Arial" w:eastAsia="Arial" w:ascii="Arial"/>
          <w:color w:val="1F2023"/>
          <w:spacing w:val="3"/>
          <w:w w:val="100"/>
          <w:sz w:val="20"/>
          <w:szCs w:val="20"/>
        </w:rPr>
        <w:t>k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an</w:t>
      </w:r>
      <w:r>
        <w:rPr>
          <w:rFonts w:cs="Arial" w:hAnsi="Arial" w:eastAsia="Arial" w:ascii="Arial"/>
          <w:color w:val="1F2023"/>
          <w:spacing w:val="-12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l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eh</w:t>
      </w:r>
      <w:r>
        <w:rPr>
          <w:rFonts w:cs="Arial" w:hAnsi="Arial" w:eastAsia="Arial" w:ascii="Arial"/>
          <w:color w:val="1F2023"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1F2023"/>
          <w:spacing w:val="3"/>
          <w:w w:val="100"/>
          <w:sz w:val="20"/>
          <w:szCs w:val="20"/>
        </w:rPr>
        <w:t>k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l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1"/>
          <w:w w:val="100"/>
          <w:sz w:val="20"/>
          <w:szCs w:val="20"/>
        </w:rPr>
        <w:t>h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color w:val="1F2023"/>
          <w:spacing w:val="-7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1F2023"/>
          <w:spacing w:val="4"/>
          <w:w w:val="100"/>
          <w:sz w:val="20"/>
          <w:szCs w:val="20"/>
        </w:rPr>
        <w:t>m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ua</w:t>
      </w:r>
      <w:r>
        <w:rPr>
          <w:rFonts w:cs="Arial" w:hAnsi="Arial" w:eastAsia="Arial" w:ascii="Arial"/>
          <w:color w:val="1F2023"/>
          <w:spacing w:val="-7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1"/>
          <w:w w:val="100"/>
          <w:sz w:val="20"/>
          <w:szCs w:val="20"/>
        </w:rPr>
        <w:t>j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1F2023"/>
          <w:spacing w:val="-3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4"/>
          <w:w w:val="100"/>
          <w:sz w:val="20"/>
          <w:szCs w:val="20"/>
        </w:rPr>
        <w:t>m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at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1F2023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1F2023"/>
          <w:spacing w:val="-7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1F2023"/>
          <w:spacing w:val="2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color w:val="1F2023"/>
          <w:spacing w:val="1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1F2023"/>
          <w:spacing w:val="3"/>
          <w:w w:val="100"/>
          <w:sz w:val="20"/>
          <w:szCs w:val="20"/>
        </w:rPr>
        <w:t>k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an</w:t>
      </w:r>
      <w:r>
        <w:rPr>
          <w:rFonts w:cs="Arial" w:hAnsi="Arial" w:eastAsia="Arial" w:ascii="Arial"/>
          <w:color w:val="1F2023"/>
          <w:spacing w:val="-11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color w:val="1F2023"/>
          <w:spacing w:val="1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1F2023"/>
          <w:spacing w:val="-3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3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1F2023"/>
          <w:spacing w:val="2"/>
          <w:w w:val="100"/>
          <w:sz w:val="20"/>
          <w:szCs w:val="20"/>
        </w:rPr>
        <w:t>f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w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are</w:t>
      </w:r>
      <w:r>
        <w:rPr>
          <w:rFonts w:cs="Arial" w:hAnsi="Arial" w:eastAsia="Arial" w:ascii="Arial"/>
          <w:color w:val="1F2023"/>
          <w:spacing w:val="-6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1F2023"/>
          <w:spacing w:val="2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color w:val="1F2023"/>
          <w:spacing w:val="1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1F2023"/>
          <w:spacing w:val="3"/>
          <w:w w:val="100"/>
          <w:sz w:val="20"/>
          <w:szCs w:val="20"/>
        </w:rPr>
        <w:t>k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color w:val="1F2023"/>
          <w:spacing w:val="-1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1"/>
          <w:w w:val="100"/>
          <w:sz w:val="20"/>
          <w:szCs w:val="20"/>
        </w:rPr>
        <w:t>d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l</w:t>
      </w:r>
      <w:r>
        <w:rPr>
          <w:rFonts w:cs="Arial" w:hAnsi="Arial" w:eastAsia="Arial" w:ascii="Arial"/>
          <w:color w:val="1F2023"/>
          <w:spacing w:val="8"/>
          <w:w w:val="100"/>
          <w:sz w:val="20"/>
          <w:szCs w:val="20"/>
        </w:rPr>
        <w:t>l</w:t>
      </w:r>
      <w:r>
        <w:rPr>
          <w:rFonts w:cs="Arial" w:hAnsi="Arial" w:eastAsia="Arial" w:ascii="Arial"/>
          <w:color w:val="1F2023"/>
          <w:spacing w:val="0"/>
          <w:w w:val="100"/>
          <w:sz w:val="42"/>
          <w:szCs w:val="42"/>
        </w:rPr>
        <w:t>.</w:t>
      </w:r>
      <w:r>
        <w:rPr>
          <w:rFonts w:cs="Arial" w:hAnsi="Arial" w:eastAsia="Arial" w:ascii="Arial"/>
          <w:color w:val="000000"/>
          <w:spacing w:val="0"/>
          <w:w w:val="100"/>
          <w:sz w:val="42"/>
          <w:szCs w:val="42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2"/>
        <w:ind w:left="100"/>
      </w:pPr>
      <w:r>
        <w:rPr>
          <w:rFonts w:cs="Arial" w:hAnsi="Arial" w:eastAsia="Arial" w:ascii="Arial"/>
          <w:color w:val="1F2023"/>
          <w:spacing w:val="1"/>
          <w:w w:val="100"/>
          <w:sz w:val="20"/>
          <w:szCs w:val="20"/>
        </w:rPr>
        <w:t>(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He,</w:t>
      </w:r>
      <w:r>
        <w:rPr>
          <w:rFonts w:cs="Arial" w:hAnsi="Arial" w:eastAsia="Arial" w:ascii="Arial"/>
          <w:color w:val="1F2023"/>
          <w:spacing w:val="-4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2</w:t>
      </w:r>
      <w:r>
        <w:rPr>
          <w:rFonts w:cs="Arial" w:hAnsi="Arial" w:eastAsia="Arial" w:ascii="Arial"/>
          <w:color w:val="1F2023"/>
          <w:spacing w:val="2"/>
          <w:w w:val="100"/>
          <w:sz w:val="20"/>
          <w:szCs w:val="20"/>
        </w:rPr>
        <w:t>0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2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0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)</w:t>
      </w:r>
      <w:r>
        <w:rPr>
          <w:rFonts w:cs="Arial" w:hAnsi="Arial" w:eastAsia="Arial" w:ascii="Arial"/>
          <w:color w:val="000000"/>
          <w:spacing w:val="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34" w:lineRule="auto" w:line="358"/>
        <w:ind w:left="100" w:right="74"/>
      </w:pP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Ha</w:t>
      </w:r>
      <w:r>
        <w:rPr>
          <w:rFonts w:cs="Arial" w:hAnsi="Arial" w:eastAsia="Arial" w:ascii="Arial"/>
          <w:color w:val="1F2023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1F2023"/>
          <w:spacing w:val="1"/>
          <w:w w:val="100"/>
          <w:sz w:val="20"/>
          <w:szCs w:val="20"/>
        </w:rPr>
        <w:t>l</w:t>
      </w:r>
      <w:r>
        <w:rPr>
          <w:rFonts w:cs="Arial" w:hAnsi="Arial" w:eastAsia="Arial" w:ascii="Arial"/>
          <w:color w:val="1F2023"/>
          <w:spacing w:val="2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1F2023"/>
          <w:spacing w:val="-4"/>
          <w:w w:val="100"/>
          <w:sz w:val="20"/>
          <w:szCs w:val="20"/>
        </w:rPr>
        <w:t>y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-6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1F2023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1F2023"/>
          <w:spacing w:val="2"/>
          <w:w w:val="100"/>
          <w:sz w:val="20"/>
          <w:szCs w:val="20"/>
        </w:rPr>
        <w:t>u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g</w:t>
      </w:r>
      <w:r>
        <w:rPr>
          <w:rFonts w:cs="Arial" w:hAnsi="Arial" w:eastAsia="Arial" w:ascii="Arial"/>
          <w:color w:val="1F2023"/>
          <w:spacing w:val="3"/>
          <w:w w:val="100"/>
          <w:sz w:val="20"/>
          <w:szCs w:val="20"/>
        </w:rPr>
        <w:t>k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ap</w:t>
      </w:r>
      <w:r>
        <w:rPr>
          <w:rFonts w:cs="Arial" w:hAnsi="Arial" w:eastAsia="Arial" w:ascii="Arial"/>
          <w:color w:val="1F2023"/>
          <w:spacing w:val="-1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b</w:t>
      </w:r>
      <w:r>
        <w:rPr>
          <w:rFonts w:cs="Arial" w:hAnsi="Arial" w:eastAsia="Arial" w:ascii="Arial"/>
          <w:color w:val="1F2023"/>
          <w:spacing w:val="1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2"/>
          <w:w w:val="100"/>
          <w:sz w:val="20"/>
          <w:szCs w:val="20"/>
        </w:rPr>
        <w:t>h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w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-4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-4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1F2023"/>
          <w:spacing w:val="3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w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color w:val="1F2023"/>
          <w:spacing w:val="1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l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am</w:t>
      </w:r>
      <w:r>
        <w:rPr>
          <w:rFonts w:cs="Arial" w:hAnsi="Arial" w:eastAsia="Arial" w:ascii="Arial"/>
          <w:color w:val="1F2023"/>
          <w:spacing w:val="-4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3"/>
          <w:w w:val="100"/>
          <w:sz w:val="20"/>
          <w:szCs w:val="20"/>
        </w:rPr>
        <w:t>k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l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1F2023"/>
          <w:spacing w:val="4"/>
          <w:w w:val="100"/>
          <w:sz w:val="20"/>
          <w:szCs w:val="20"/>
        </w:rPr>
        <w:t>m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pok</w:t>
      </w:r>
      <w:r>
        <w:rPr>
          <w:rFonts w:cs="Arial" w:hAnsi="Arial" w:eastAsia="Arial" w:ascii="Arial"/>
          <w:color w:val="1F2023"/>
          <w:spacing w:val="-6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-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1F2023"/>
          <w:spacing w:val="3"/>
          <w:w w:val="100"/>
          <w:sz w:val="20"/>
          <w:szCs w:val="20"/>
        </w:rPr>
        <w:t>k</w:t>
      </w:r>
      <w:r>
        <w:rPr>
          <w:rFonts w:cs="Arial" w:hAnsi="Arial" w:eastAsia="Arial" w:ascii="Arial"/>
          <w:color w:val="1F2023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1F2023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1F2023"/>
          <w:spacing w:val="-3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1F2023"/>
          <w:spacing w:val="4"/>
          <w:w w:val="100"/>
          <w:sz w:val="20"/>
          <w:szCs w:val="20"/>
        </w:rPr>
        <w:t>m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en</w:t>
      </w:r>
      <w:r>
        <w:rPr>
          <w:rFonts w:cs="Arial" w:hAnsi="Arial" w:eastAsia="Arial" w:ascii="Arial"/>
          <w:color w:val="1F2023"/>
          <w:spacing w:val="-9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-4"/>
          <w:w w:val="100"/>
          <w:sz w:val="20"/>
          <w:szCs w:val="20"/>
        </w:rPr>
        <w:t>y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g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color w:val="1F2023"/>
          <w:spacing w:val="1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b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1F2023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1F2023"/>
          <w:spacing w:val="-4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2"/>
          <w:w w:val="100"/>
          <w:sz w:val="20"/>
          <w:szCs w:val="20"/>
        </w:rPr>
        <w:t>p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3"/>
          <w:w w:val="100"/>
          <w:sz w:val="20"/>
          <w:szCs w:val="20"/>
        </w:rPr>
        <w:t>k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et</w:t>
      </w:r>
      <w:r>
        <w:rPr>
          <w:rFonts w:cs="Arial" w:hAnsi="Arial" w:eastAsia="Arial" w:ascii="Arial"/>
          <w:color w:val="1F2023"/>
          <w:spacing w:val="-4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4"/>
          <w:w w:val="100"/>
          <w:sz w:val="20"/>
          <w:szCs w:val="20"/>
        </w:rPr>
        <w:t>m</w:t>
      </w:r>
      <w:r>
        <w:rPr>
          <w:rFonts w:cs="Arial" w:hAnsi="Arial" w:eastAsia="Arial" w:ascii="Arial"/>
          <w:color w:val="1F2023"/>
          <w:spacing w:val="-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1F2023"/>
          <w:spacing w:val="4"/>
          <w:w w:val="100"/>
          <w:sz w:val="20"/>
          <w:szCs w:val="20"/>
        </w:rPr>
        <w:t>m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l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1F2023"/>
          <w:spacing w:val="3"/>
          <w:w w:val="100"/>
          <w:sz w:val="20"/>
          <w:szCs w:val="20"/>
        </w:rPr>
        <w:t>k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1F2023"/>
          <w:spacing w:val="-8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l</w:t>
      </w:r>
      <w:r>
        <w:rPr>
          <w:rFonts w:cs="Arial" w:hAnsi="Arial" w:eastAsia="Arial" w:ascii="Arial"/>
          <w:color w:val="1F2023"/>
          <w:spacing w:val="2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1F2023"/>
          <w:spacing w:val="-3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pre</w:t>
      </w:r>
      <w:r>
        <w:rPr>
          <w:rFonts w:cs="Arial" w:hAnsi="Arial" w:eastAsia="Arial" w:ascii="Arial"/>
          <w:color w:val="1F2023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tasi</w:t>
      </w:r>
      <w:r>
        <w:rPr>
          <w:rFonts w:cs="Arial" w:hAnsi="Arial" w:eastAsia="Arial" w:ascii="Arial"/>
          <w:color w:val="1F2023"/>
          <w:spacing w:val="-6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-4"/>
          <w:w w:val="100"/>
          <w:sz w:val="20"/>
          <w:szCs w:val="20"/>
        </w:rPr>
        <w:t>y</w:t>
      </w:r>
      <w:r>
        <w:rPr>
          <w:rFonts w:cs="Arial" w:hAnsi="Arial" w:eastAsia="Arial" w:ascii="Arial"/>
          <w:color w:val="1F2023"/>
          <w:spacing w:val="2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2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g</w:t>
      </w:r>
      <w:r>
        <w:rPr>
          <w:rFonts w:cs="Arial" w:hAnsi="Arial" w:eastAsia="Arial" w:ascii="Arial"/>
          <w:color w:val="1F2023"/>
          <w:spacing w:val="-4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1"/>
          <w:w w:val="100"/>
          <w:sz w:val="20"/>
          <w:szCs w:val="20"/>
        </w:rPr>
        <w:t>l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1F2023"/>
          <w:spacing w:val="1"/>
          <w:w w:val="100"/>
          <w:sz w:val="20"/>
          <w:szCs w:val="20"/>
        </w:rPr>
        <w:t>b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h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1F2023"/>
          <w:spacing w:val="2"/>
          <w:w w:val="100"/>
          <w:sz w:val="20"/>
          <w:szCs w:val="20"/>
        </w:rPr>
        <w:t>g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gi</w:t>
      </w:r>
      <w:r>
        <w:rPr>
          <w:rFonts w:cs="Arial" w:hAnsi="Arial" w:eastAsia="Arial" w:ascii="Arial"/>
          <w:color w:val="1F2023"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1F2023"/>
          <w:spacing w:val="1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2"/>
          <w:w w:val="100"/>
          <w:sz w:val="20"/>
          <w:szCs w:val="20"/>
        </w:rPr>
        <w:t>d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-8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1F2023"/>
          <w:spacing w:val="3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w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-3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di</w:t>
      </w:r>
      <w:r>
        <w:rPr>
          <w:rFonts w:cs="Arial" w:hAnsi="Arial" w:eastAsia="Arial" w:ascii="Arial"/>
          <w:color w:val="1F2023"/>
          <w:spacing w:val="-3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3"/>
          <w:w w:val="100"/>
          <w:sz w:val="20"/>
          <w:szCs w:val="20"/>
        </w:rPr>
        <w:t>k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trol</w:t>
      </w:r>
      <w:r>
        <w:rPr>
          <w:rFonts w:cs="Arial" w:hAnsi="Arial" w:eastAsia="Arial" w:ascii="Arial"/>
          <w:color w:val="1F2023"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3"/>
          <w:w w:val="100"/>
          <w:sz w:val="20"/>
          <w:szCs w:val="20"/>
        </w:rPr>
        <w:t>k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l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1F2023"/>
          <w:spacing w:val="4"/>
          <w:w w:val="100"/>
          <w:sz w:val="20"/>
          <w:szCs w:val="20"/>
        </w:rPr>
        <w:t>m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k</w:t>
      </w:r>
      <w:r>
        <w:rPr>
          <w:rFonts w:cs="Arial" w:hAnsi="Arial" w:eastAsia="Arial" w:ascii="Arial"/>
          <w:color w:val="1F2023"/>
          <w:spacing w:val="-4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-6"/>
          <w:w w:val="100"/>
          <w:sz w:val="20"/>
          <w:szCs w:val="20"/>
        </w:rPr>
        <w:t>y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1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g</w:t>
      </w:r>
      <w:r>
        <w:rPr>
          <w:rFonts w:cs="Arial" w:hAnsi="Arial" w:eastAsia="Arial" w:ascii="Arial"/>
          <w:color w:val="1F2023"/>
          <w:spacing w:val="-4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1"/>
          <w:w w:val="100"/>
          <w:sz w:val="20"/>
          <w:szCs w:val="20"/>
        </w:rPr>
        <w:t>d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1"/>
          <w:w w:val="100"/>
          <w:sz w:val="20"/>
          <w:szCs w:val="20"/>
        </w:rPr>
        <w:t>j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ar</w:t>
      </w:r>
      <w:r>
        <w:rPr>
          <w:rFonts w:cs="Arial" w:hAnsi="Arial" w:eastAsia="Arial" w:ascii="Arial"/>
          <w:color w:val="1F2023"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pa</w:t>
      </w:r>
      <w:r>
        <w:rPr>
          <w:rFonts w:cs="Arial" w:hAnsi="Arial" w:eastAsia="Arial" w:ascii="Arial"/>
          <w:color w:val="1F2023"/>
          <w:spacing w:val="-4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3"/>
          <w:w w:val="100"/>
          <w:sz w:val="20"/>
          <w:szCs w:val="20"/>
        </w:rPr>
        <w:t>k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et</w:t>
      </w:r>
      <w:r>
        <w:rPr>
          <w:rFonts w:cs="Arial" w:hAnsi="Arial" w:eastAsia="Arial" w:ascii="Arial"/>
          <w:color w:val="000000"/>
          <w:spacing w:val="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5"/>
        <w:ind w:left="100"/>
      </w:pPr>
      <w:r>
        <w:rPr>
          <w:rFonts w:cs="Arial" w:hAnsi="Arial" w:eastAsia="Arial" w:ascii="Arial"/>
          <w:color w:val="1F2023"/>
          <w:spacing w:val="1"/>
          <w:w w:val="100"/>
          <w:sz w:val="20"/>
          <w:szCs w:val="20"/>
        </w:rPr>
        <w:t>(</w:t>
      </w:r>
      <w:r>
        <w:rPr>
          <w:rFonts w:cs="Arial" w:hAnsi="Arial" w:eastAsia="Arial" w:ascii="Arial"/>
          <w:color w:val="1F2023"/>
          <w:spacing w:val="1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h,</w:t>
      </w:r>
      <w:r>
        <w:rPr>
          <w:rFonts w:cs="Arial" w:hAnsi="Arial" w:eastAsia="Arial" w:ascii="Arial"/>
          <w:color w:val="1F2023"/>
          <w:spacing w:val="-7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2"/>
          <w:w w:val="100"/>
          <w:sz w:val="20"/>
          <w:szCs w:val="20"/>
        </w:rPr>
        <w:t>2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0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2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0)</w:t>
      </w:r>
      <w:r>
        <w:rPr>
          <w:rFonts w:cs="Arial" w:hAnsi="Arial" w:eastAsia="Arial" w:ascii="Arial"/>
          <w:color w:val="000000"/>
          <w:spacing w:val="0"/>
          <w:w w:val="100"/>
          <w:sz w:val="20"/>
          <w:szCs w:val="20"/>
        </w:rPr>
      </w:r>
    </w:p>
    <w:p>
      <w:pPr>
        <w:rPr>
          <w:sz w:val="11"/>
          <w:szCs w:val="11"/>
        </w:rPr>
        <w:jc w:val="left"/>
        <w:spacing w:before="8" w:lineRule="exact" w:line="100"/>
      </w:pPr>
      <w:r>
        <w:rPr>
          <w:sz w:val="11"/>
          <w:szCs w:val="11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lineRule="auto" w:line="275"/>
        <w:ind w:left="100" w:right="856"/>
        <w:sectPr>
          <w:pgSz w:w="11920" w:h="16840"/>
          <w:pgMar w:top="620" w:bottom="280" w:left="620" w:right="620"/>
        </w:sectPr>
      </w:pP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Da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l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am</w:t>
      </w:r>
      <w:r>
        <w:rPr>
          <w:rFonts w:cs="Arial" w:hAnsi="Arial" w:eastAsia="Arial" w:ascii="Arial"/>
          <w:color w:val="1F2023"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4"/>
          <w:w w:val="100"/>
          <w:sz w:val="20"/>
          <w:szCs w:val="20"/>
        </w:rPr>
        <w:t>m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1F2023"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p</w:t>
      </w:r>
      <w:r>
        <w:rPr>
          <w:rFonts w:cs="Arial" w:hAnsi="Arial" w:eastAsia="Arial" w:ascii="Arial"/>
          <w:color w:val="1F2023"/>
          <w:spacing w:val="2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g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1"/>
          <w:w w:val="100"/>
          <w:sz w:val="20"/>
          <w:szCs w:val="20"/>
        </w:rPr>
        <w:t>j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ar</w:t>
      </w:r>
      <w:r>
        <w:rPr>
          <w:rFonts w:cs="Arial" w:hAnsi="Arial" w:eastAsia="Arial" w:ascii="Arial"/>
          <w:color w:val="1F2023"/>
          <w:spacing w:val="2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1F2023"/>
          <w:spacing w:val="-1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1"/>
          <w:w w:val="100"/>
          <w:sz w:val="20"/>
          <w:szCs w:val="20"/>
        </w:rPr>
        <w:t>b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erba</w:t>
      </w:r>
      <w:r>
        <w:rPr>
          <w:rFonts w:cs="Arial" w:hAnsi="Arial" w:eastAsia="Arial" w:ascii="Arial"/>
          <w:color w:val="1F2023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1F2023"/>
          <w:spacing w:val="-7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1F2023"/>
          <w:spacing w:val="1"/>
          <w:w w:val="100"/>
          <w:sz w:val="20"/>
          <w:szCs w:val="20"/>
        </w:rPr>
        <w:t>u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g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1F2023"/>
          <w:spacing w:val="-4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2"/>
          <w:w w:val="100"/>
          <w:sz w:val="20"/>
          <w:szCs w:val="20"/>
        </w:rPr>
        <w:t>b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erda</w:t>
      </w:r>
      <w:r>
        <w:rPr>
          <w:rFonts w:cs="Arial" w:hAnsi="Arial" w:eastAsia="Arial" w:ascii="Arial"/>
          <w:color w:val="1F2023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ar</w:t>
      </w:r>
      <w:r>
        <w:rPr>
          <w:rFonts w:cs="Arial" w:hAnsi="Arial" w:eastAsia="Arial" w:ascii="Arial"/>
          <w:color w:val="1F2023"/>
          <w:spacing w:val="4"/>
          <w:w w:val="100"/>
          <w:sz w:val="20"/>
          <w:szCs w:val="20"/>
        </w:rPr>
        <w:t>k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an</w:t>
      </w:r>
      <w:r>
        <w:rPr>
          <w:rFonts w:cs="Arial" w:hAnsi="Arial" w:eastAsia="Arial" w:ascii="Arial"/>
          <w:color w:val="1F2023"/>
          <w:spacing w:val="-12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1F2023"/>
          <w:spacing w:val="4"/>
          <w:w w:val="100"/>
          <w:sz w:val="20"/>
          <w:szCs w:val="20"/>
        </w:rPr>
        <w:t>m</w:t>
      </w:r>
      <w:r>
        <w:rPr>
          <w:rFonts w:cs="Arial" w:hAnsi="Arial" w:eastAsia="Arial" w:ascii="Arial"/>
          <w:color w:val="1F2023"/>
          <w:spacing w:val="-3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1F2023"/>
          <w:spacing w:val="3"/>
          <w:w w:val="100"/>
          <w:sz w:val="20"/>
          <w:szCs w:val="20"/>
        </w:rPr>
        <w:t>k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1F2023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an</w:t>
      </w:r>
      <w:r>
        <w:rPr>
          <w:rFonts w:cs="Arial" w:hAnsi="Arial" w:eastAsia="Arial" w:ascii="Arial"/>
          <w:color w:val="1F2023"/>
          <w:spacing w:val="-1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3"/>
          <w:w w:val="100"/>
          <w:sz w:val="20"/>
          <w:szCs w:val="20"/>
        </w:rPr>
        <w:t>k</w:t>
      </w:r>
      <w:r>
        <w:rPr>
          <w:rFonts w:cs="Arial" w:hAnsi="Arial" w:eastAsia="Arial" w:ascii="Arial"/>
          <w:color w:val="1F2023"/>
          <w:spacing w:val="-3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1F2023"/>
          <w:spacing w:val="4"/>
          <w:w w:val="100"/>
          <w:sz w:val="20"/>
          <w:szCs w:val="20"/>
        </w:rPr>
        <w:t>m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tas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color w:val="1F2023"/>
          <w:spacing w:val="-1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g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uru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1F2023"/>
          <w:spacing w:val="-3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1F2023"/>
          <w:spacing w:val="3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wa</w:t>
      </w:r>
      <w:r>
        <w:rPr>
          <w:rFonts w:cs="Arial" w:hAnsi="Arial" w:eastAsia="Arial" w:ascii="Arial"/>
          <w:color w:val="1F2023"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4"/>
          <w:w w:val="100"/>
          <w:sz w:val="20"/>
          <w:szCs w:val="20"/>
        </w:rPr>
        <w:t>m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g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1"/>
          <w:w w:val="100"/>
          <w:sz w:val="20"/>
          <w:szCs w:val="20"/>
        </w:rPr>
        <w:t>j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ar</w:t>
      </w:r>
      <w:r>
        <w:rPr>
          <w:rFonts w:cs="Arial" w:hAnsi="Arial" w:eastAsia="Arial" w:ascii="Arial"/>
          <w:color w:val="1F2023"/>
          <w:spacing w:val="-8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dan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b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1F2023"/>
          <w:spacing w:val="1"/>
          <w:w w:val="100"/>
          <w:sz w:val="20"/>
          <w:szCs w:val="20"/>
        </w:rPr>
        <w:t>l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1"/>
          <w:w w:val="100"/>
          <w:sz w:val="20"/>
          <w:szCs w:val="20"/>
        </w:rPr>
        <w:t>j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ar</w:t>
      </w:r>
      <w:r>
        <w:rPr>
          <w:rFonts w:cs="Arial" w:hAnsi="Arial" w:eastAsia="Arial" w:ascii="Arial"/>
          <w:color w:val="1F2023"/>
          <w:spacing w:val="-6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p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color w:val="1F2023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ar</w:t>
      </w:r>
      <w:r>
        <w:rPr>
          <w:rFonts w:cs="Arial" w:hAnsi="Arial" w:eastAsia="Arial" w:ascii="Arial"/>
          <w:color w:val="1F2023"/>
          <w:spacing w:val="-7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tu</w:t>
      </w:r>
      <w:r>
        <w:rPr>
          <w:rFonts w:cs="Arial" w:hAnsi="Arial" w:eastAsia="Arial" w:ascii="Arial"/>
          <w:color w:val="1F2023"/>
          <w:spacing w:val="2"/>
          <w:w w:val="100"/>
          <w:sz w:val="20"/>
          <w:szCs w:val="20"/>
        </w:rPr>
        <w:t>g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.</w:t>
      </w:r>
      <w:r>
        <w:rPr>
          <w:rFonts w:cs="Arial" w:hAnsi="Arial" w:eastAsia="Arial" w:ascii="Arial"/>
          <w:color w:val="1F2023"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h</w:t>
      </w:r>
      <w:r>
        <w:rPr>
          <w:rFonts w:cs="Arial" w:hAnsi="Arial" w:eastAsia="Arial" w:ascii="Arial"/>
          <w:color w:val="1F2023"/>
          <w:spacing w:val="1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g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ga</w:t>
      </w:r>
      <w:r>
        <w:rPr>
          <w:rFonts w:cs="Arial" w:hAnsi="Arial" w:eastAsia="Arial" w:ascii="Arial"/>
          <w:color w:val="1F2023"/>
          <w:spacing w:val="-7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1F2023"/>
          <w:spacing w:val="3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w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1"/>
          <w:w w:val="100"/>
          <w:sz w:val="20"/>
          <w:szCs w:val="20"/>
        </w:rPr>
        <w:t>d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p</w:t>
      </w:r>
      <w:r>
        <w:rPr>
          <w:rFonts w:cs="Arial" w:hAnsi="Arial" w:eastAsia="Arial" w:ascii="Arial"/>
          <w:color w:val="1F2023"/>
          <w:spacing w:val="2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1F2023"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4"/>
          <w:w w:val="100"/>
          <w:sz w:val="20"/>
          <w:szCs w:val="20"/>
        </w:rPr>
        <w:t>m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g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g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1"/>
          <w:w w:val="100"/>
          <w:sz w:val="20"/>
          <w:szCs w:val="20"/>
        </w:rPr>
        <w:t>l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1F2023"/>
          <w:spacing w:val="-7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color w:val="1F2023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1F2023"/>
          <w:spacing w:val="4"/>
          <w:w w:val="100"/>
          <w:sz w:val="20"/>
          <w:szCs w:val="20"/>
        </w:rPr>
        <w:t>m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1F2023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h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an</w:t>
      </w:r>
      <w:r>
        <w:rPr>
          <w:rFonts w:cs="Arial" w:hAnsi="Arial" w:eastAsia="Arial" w:ascii="Arial"/>
          <w:color w:val="1F2023"/>
          <w:spacing w:val="-11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4"/>
          <w:w w:val="100"/>
          <w:sz w:val="20"/>
          <w:szCs w:val="20"/>
        </w:rPr>
        <w:t>m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l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ah</w:t>
      </w:r>
      <w:r>
        <w:rPr>
          <w:rFonts w:cs="Arial" w:hAnsi="Arial" w:eastAsia="Arial" w:ascii="Arial"/>
          <w:color w:val="1F2023"/>
          <w:spacing w:val="-7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2"/>
          <w:w w:val="100"/>
          <w:sz w:val="20"/>
          <w:szCs w:val="20"/>
        </w:rPr>
        <w:t>d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l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am</w:t>
      </w:r>
      <w:r>
        <w:rPr>
          <w:rFonts w:cs="Arial" w:hAnsi="Arial" w:eastAsia="Arial" w:ascii="Arial"/>
          <w:color w:val="1F2023"/>
          <w:spacing w:val="-4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3"/>
          <w:w w:val="100"/>
          <w:sz w:val="20"/>
          <w:szCs w:val="20"/>
        </w:rPr>
        <w:t>k</w:t>
      </w:r>
      <w:r>
        <w:rPr>
          <w:rFonts w:cs="Arial" w:hAnsi="Arial" w:eastAsia="Arial" w:ascii="Arial"/>
          <w:color w:val="1F2023"/>
          <w:spacing w:val="-3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1F2023"/>
          <w:spacing w:val="4"/>
          <w:w w:val="100"/>
          <w:sz w:val="20"/>
          <w:szCs w:val="20"/>
        </w:rPr>
        <w:t>m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1F2023"/>
          <w:spacing w:val="3"/>
          <w:w w:val="100"/>
          <w:sz w:val="20"/>
          <w:szCs w:val="20"/>
        </w:rPr>
        <w:t>k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color w:val="1F2023"/>
          <w:spacing w:val="-11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8"/>
          <w:w w:val="100"/>
          <w:sz w:val="20"/>
          <w:szCs w:val="20"/>
        </w:rPr>
        <w:t>d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an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4"/>
          <w:w w:val="100"/>
          <w:sz w:val="20"/>
          <w:szCs w:val="20"/>
        </w:rPr>
        <w:t>m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l</w:t>
      </w:r>
      <w:r>
        <w:rPr>
          <w:rFonts w:cs="Arial" w:hAnsi="Arial" w:eastAsia="Arial" w:ascii="Arial"/>
          <w:color w:val="1F2023"/>
          <w:spacing w:val="-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3"/>
          <w:w w:val="100"/>
          <w:sz w:val="20"/>
          <w:szCs w:val="20"/>
        </w:rPr>
        <w:t>k</w:t>
      </w:r>
      <w:r>
        <w:rPr>
          <w:rFonts w:cs="Arial" w:hAnsi="Arial" w:eastAsia="Arial" w:ascii="Arial"/>
          <w:color w:val="1F2023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3"/>
          <w:w w:val="100"/>
          <w:sz w:val="20"/>
          <w:szCs w:val="20"/>
        </w:rPr>
        <w:t>k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an</w:t>
      </w:r>
      <w:r>
        <w:rPr>
          <w:rFonts w:cs="Arial" w:hAnsi="Arial" w:eastAsia="Arial" w:ascii="Arial"/>
          <w:color w:val="1F2023"/>
          <w:spacing w:val="-14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1"/>
          <w:w w:val="100"/>
          <w:sz w:val="20"/>
          <w:szCs w:val="20"/>
        </w:rPr>
        <w:t>j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g</w:t>
      </w:r>
      <w:r>
        <w:rPr>
          <w:rFonts w:cs="Arial" w:hAnsi="Arial" w:eastAsia="Arial" w:ascii="Arial"/>
          <w:color w:val="1F2023"/>
          <w:spacing w:val="1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1F2023"/>
          <w:spacing w:val="-8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color w:val="1F2023"/>
          <w:spacing w:val="2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1F2023"/>
          <w:spacing w:val="-3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1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v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1"/>
          <w:w w:val="100"/>
          <w:sz w:val="20"/>
          <w:szCs w:val="20"/>
        </w:rPr>
        <w:t>l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1F2023"/>
          <w:spacing w:val="-6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h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1F2023"/>
          <w:spacing w:val="1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l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color w:val="1F2023"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1"/>
          <w:w w:val="100"/>
          <w:sz w:val="20"/>
          <w:szCs w:val="20"/>
        </w:rPr>
        <w:t>b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ertu</w:t>
      </w:r>
      <w:r>
        <w:rPr>
          <w:rFonts w:cs="Arial" w:hAnsi="Arial" w:eastAsia="Arial" w:ascii="Arial"/>
          <w:color w:val="1F2023"/>
          <w:spacing w:val="3"/>
          <w:w w:val="100"/>
          <w:sz w:val="20"/>
          <w:szCs w:val="20"/>
        </w:rPr>
        <w:t>k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ar</w:t>
      </w:r>
      <w:r>
        <w:rPr>
          <w:rFonts w:cs="Arial" w:hAnsi="Arial" w:eastAsia="Arial" w:ascii="Arial"/>
          <w:color w:val="1F2023"/>
          <w:spacing w:val="-7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pe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g</w:t>
      </w:r>
      <w:r>
        <w:rPr>
          <w:rFonts w:cs="Arial" w:hAnsi="Arial" w:eastAsia="Arial" w:ascii="Arial"/>
          <w:color w:val="1F2023"/>
          <w:spacing w:val="1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l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4"/>
          <w:w w:val="100"/>
          <w:sz w:val="20"/>
          <w:szCs w:val="20"/>
        </w:rPr>
        <w:t>m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color w:val="1F2023"/>
          <w:spacing w:val="-12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4"/>
          <w:w w:val="100"/>
          <w:sz w:val="20"/>
          <w:szCs w:val="20"/>
        </w:rPr>
        <w:t>m</w:t>
      </w:r>
      <w:r>
        <w:rPr>
          <w:rFonts w:cs="Arial" w:hAnsi="Arial" w:eastAsia="Arial" w:ascii="Arial"/>
          <w:color w:val="1F2023"/>
          <w:spacing w:val="-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1F2023"/>
          <w:spacing w:val="4"/>
          <w:w w:val="100"/>
          <w:sz w:val="20"/>
          <w:szCs w:val="20"/>
        </w:rPr>
        <w:t>m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ta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p</w:t>
      </w:r>
      <w:r>
        <w:rPr>
          <w:rFonts w:cs="Arial" w:hAnsi="Arial" w:eastAsia="Arial" w:ascii="Arial"/>
          <w:color w:val="1F2023"/>
          <w:spacing w:val="3"/>
          <w:w w:val="100"/>
          <w:sz w:val="20"/>
          <w:szCs w:val="20"/>
        </w:rPr>
        <w:t>k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an</w:t>
      </w:r>
      <w:r>
        <w:rPr>
          <w:rFonts w:cs="Arial" w:hAnsi="Arial" w:eastAsia="Arial" w:ascii="Arial"/>
          <w:color w:val="1F2023"/>
          <w:spacing w:val="-14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1F2023"/>
          <w:spacing w:val="1"/>
          <w:w w:val="100"/>
          <w:sz w:val="20"/>
          <w:szCs w:val="20"/>
        </w:rPr>
        <w:t>g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et</w:t>
      </w:r>
      <w:r>
        <w:rPr>
          <w:rFonts w:cs="Arial" w:hAnsi="Arial" w:eastAsia="Arial" w:ascii="Arial"/>
          <w:color w:val="1F2023"/>
          <w:spacing w:val="1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h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color w:val="1F2023"/>
          <w:spacing w:val="2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1F2023"/>
          <w:spacing w:val="-1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-4"/>
          <w:w w:val="100"/>
          <w:sz w:val="20"/>
          <w:szCs w:val="20"/>
        </w:rPr>
        <w:t>y</w:t>
      </w:r>
      <w:r>
        <w:rPr>
          <w:rFonts w:cs="Arial" w:hAnsi="Arial" w:eastAsia="Arial" w:ascii="Arial"/>
          <w:color w:val="1F2023"/>
          <w:spacing w:val="2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2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g</w:t>
      </w:r>
      <w:r>
        <w:rPr>
          <w:rFonts w:cs="Arial" w:hAnsi="Arial" w:eastAsia="Arial" w:ascii="Arial"/>
          <w:color w:val="1F2023"/>
          <w:spacing w:val="-4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2"/>
          <w:w w:val="100"/>
          <w:sz w:val="20"/>
          <w:szCs w:val="20"/>
        </w:rPr>
        <w:t>d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-3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1"/>
          <w:w w:val="100"/>
          <w:sz w:val="20"/>
          <w:szCs w:val="20"/>
        </w:rPr>
        <w:t>d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an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4"/>
          <w:w w:val="100"/>
          <w:sz w:val="20"/>
          <w:szCs w:val="20"/>
        </w:rPr>
        <w:t>m</w:t>
      </w:r>
      <w:r>
        <w:rPr>
          <w:rFonts w:cs="Arial" w:hAnsi="Arial" w:eastAsia="Arial" w:ascii="Arial"/>
          <w:color w:val="1F2023"/>
          <w:spacing w:val="-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1F2023"/>
          <w:spacing w:val="4"/>
          <w:w w:val="100"/>
          <w:sz w:val="20"/>
          <w:szCs w:val="20"/>
        </w:rPr>
        <w:t>m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1F2023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l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1F2023"/>
          <w:spacing w:val="-1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g</w:t>
      </w:r>
      <w:r>
        <w:rPr>
          <w:rFonts w:cs="Arial" w:hAnsi="Arial" w:eastAsia="Arial" w:ascii="Arial"/>
          <w:color w:val="1F2023"/>
          <w:spacing w:val="2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ta</w:t>
      </w:r>
      <w:r>
        <w:rPr>
          <w:rFonts w:cs="Arial" w:hAnsi="Arial" w:eastAsia="Arial" w:ascii="Arial"/>
          <w:color w:val="1F2023"/>
          <w:spacing w:val="1"/>
          <w:w w:val="100"/>
          <w:sz w:val="20"/>
          <w:szCs w:val="20"/>
        </w:rPr>
        <w:t>h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1F2023"/>
          <w:spacing w:val="-1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b</w:t>
      </w:r>
      <w:r>
        <w:rPr>
          <w:rFonts w:cs="Arial" w:hAnsi="Arial" w:eastAsia="Arial" w:ascii="Arial"/>
          <w:color w:val="1F2023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1F2023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1F2023"/>
          <w:spacing w:val="0"/>
          <w:w w:val="100"/>
          <w:sz w:val="20"/>
          <w:szCs w:val="20"/>
        </w:rPr>
        <w:t>u.</w:t>
      </w:r>
      <w:r>
        <w:rPr>
          <w:rFonts w:cs="Arial" w:hAnsi="Arial" w:eastAsia="Arial" w:ascii="Arial"/>
          <w:color w:val="000000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spacing w:before="78"/>
        <w:ind w:left="4558" w:right="4497"/>
      </w:pP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tar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sa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2"/>
          <w:szCs w:val="12"/>
        </w:rPr>
        <w:jc w:val="left"/>
        <w:spacing w:before="5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libri Light" w:hAnsi="Calibri Light" w:eastAsia="Calibri Light" w:ascii="Calibri Light"/>
          <w:sz w:val="32"/>
          <w:szCs w:val="32"/>
        </w:rPr>
        <w:jc w:val="left"/>
        <w:ind w:left="100"/>
      </w:pPr>
      <w:r>
        <w:rPr>
          <w:rFonts w:cs="Calibri Light" w:hAnsi="Calibri Light" w:eastAsia="Calibri Light" w:ascii="Calibri Light"/>
          <w:color w:val="2D74B5"/>
          <w:spacing w:val="0"/>
          <w:w w:val="100"/>
          <w:sz w:val="32"/>
          <w:szCs w:val="32"/>
        </w:rPr>
        <w:t>B</w:t>
      </w:r>
      <w:r>
        <w:rPr>
          <w:rFonts w:cs="Calibri Light" w:hAnsi="Calibri Light" w:eastAsia="Calibri Light" w:ascii="Calibri Light"/>
          <w:color w:val="2D74B5"/>
          <w:spacing w:val="-1"/>
          <w:w w:val="100"/>
          <w:sz w:val="32"/>
          <w:szCs w:val="32"/>
        </w:rPr>
        <w:t>i</w:t>
      </w:r>
      <w:r>
        <w:rPr>
          <w:rFonts w:cs="Calibri Light" w:hAnsi="Calibri Light" w:eastAsia="Calibri Light" w:ascii="Calibri Light"/>
          <w:color w:val="2D74B5"/>
          <w:spacing w:val="0"/>
          <w:w w:val="100"/>
          <w:sz w:val="32"/>
          <w:szCs w:val="32"/>
        </w:rPr>
        <w:t>b</w:t>
      </w:r>
      <w:r>
        <w:rPr>
          <w:rFonts w:cs="Calibri Light" w:hAnsi="Calibri Light" w:eastAsia="Calibri Light" w:ascii="Calibri Light"/>
          <w:color w:val="2D74B5"/>
          <w:spacing w:val="1"/>
          <w:w w:val="100"/>
          <w:sz w:val="32"/>
          <w:szCs w:val="32"/>
        </w:rPr>
        <w:t>l</w:t>
      </w:r>
      <w:r>
        <w:rPr>
          <w:rFonts w:cs="Calibri Light" w:hAnsi="Calibri Light" w:eastAsia="Calibri Light" w:ascii="Calibri Light"/>
          <w:color w:val="2D74B5"/>
          <w:spacing w:val="0"/>
          <w:w w:val="100"/>
          <w:sz w:val="32"/>
          <w:szCs w:val="32"/>
        </w:rPr>
        <w:t>iogr</w:t>
      </w:r>
      <w:r>
        <w:rPr>
          <w:rFonts w:cs="Calibri Light" w:hAnsi="Calibri Light" w:eastAsia="Calibri Light" w:ascii="Calibri Light"/>
          <w:color w:val="2D74B5"/>
          <w:spacing w:val="1"/>
          <w:w w:val="100"/>
          <w:sz w:val="32"/>
          <w:szCs w:val="32"/>
        </w:rPr>
        <w:t>a</w:t>
      </w:r>
      <w:r>
        <w:rPr>
          <w:rFonts w:cs="Calibri Light" w:hAnsi="Calibri Light" w:eastAsia="Calibri Light" w:ascii="Calibri Light"/>
          <w:color w:val="2D74B5"/>
          <w:spacing w:val="0"/>
          <w:w w:val="100"/>
          <w:sz w:val="32"/>
          <w:szCs w:val="32"/>
        </w:rPr>
        <w:t>phy</w:t>
      </w:r>
      <w:r>
        <w:rPr>
          <w:rFonts w:cs="Calibri Light" w:hAnsi="Calibri Light" w:eastAsia="Calibri Light" w:ascii="Calibri Light"/>
          <w:color w:val="000000"/>
          <w:spacing w:val="0"/>
          <w:w w:val="100"/>
          <w:sz w:val="32"/>
          <w:szCs w:val="32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28"/>
        <w:ind w:left="100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llege,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X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A.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(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2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0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2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0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).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li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ati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ch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in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the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Stu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liti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al.</w:t>
      </w:r>
      <w:r>
        <w:rPr>
          <w:rFonts w:cs="Calibri" w:hAnsi="Calibri" w:eastAsia="Calibri" w:ascii="Calibri"/>
          <w:spacing w:val="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J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i/>
          <w:spacing w:val="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of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i/>
          <w:spacing w:val="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ysi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c</w:t>
      </w:r>
      <w:r>
        <w:rPr>
          <w:rFonts w:cs="Calibri" w:hAnsi="Calibri" w:eastAsia="Calibri" w:ascii="Calibri"/>
          <w:i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:</w:t>
      </w:r>
      <w:r>
        <w:rPr>
          <w:rFonts w:cs="Calibri" w:hAnsi="Calibri" w:eastAsia="Calibri" w:ascii="Calibri"/>
          <w:i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Co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i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en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c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22"/>
        <w:ind w:left="820"/>
      </w:pPr>
      <w:r>
        <w:rPr>
          <w:rFonts w:cs="Calibri" w:hAnsi="Calibri" w:eastAsia="Calibri" w:ascii="Calibri"/>
          <w:i/>
          <w:spacing w:val="1"/>
          <w:w w:val="100"/>
          <w:sz w:val="22"/>
          <w:szCs w:val="22"/>
        </w:rPr>
        <w:t>S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i/>
          <w:spacing w:val="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i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i/>
          <w:spacing w:val="1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,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6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ri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tps://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scien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e.i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.or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/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ticle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/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1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0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.1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0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8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8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/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1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7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4</w:t>
      </w:r>
      <w:r>
        <w:rPr>
          <w:rFonts w:cs="Calibri" w:hAnsi="Calibri" w:eastAsia="Calibri" w:ascii="Calibri"/>
          <w:spacing w:val="4"/>
          <w:w w:val="100"/>
          <w:sz w:val="22"/>
          <w:szCs w:val="22"/>
        </w:rPr>
        <w:t>2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-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6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5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9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6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/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1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6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4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8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/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2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/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0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2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2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1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5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8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/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ta</w:t>
      </w:r>
    </w:p>
    <w:p>
      <w:pPr>
        <w:rPr>
          <w:sz w:val="18"/>
          <w:szCs w:val="18"/>
        </w:rPr>
        <w:jc w:val="left"/>
        <w:spacing w:before="3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100"/>
      </w:pP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e,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(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2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0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2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0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).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licat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ch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in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ern.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Co</w:t>
      </w:r>
      <w:r>
        <w:rPr>
          <w:rFonts w:cs="Calibri" w:hAnsi="Calibri" w:eastAsia="Calibri" w:ascii="Calibri"/>
          <w:i/>
          <w:spacing w:val="-2"/>
          <w:w w:val="100"/>
          <w:sz w:val="22"/>
          <w:szCs w:val="22"/>
        </w:rPr>
        <w:t>n</w:t>
      </w:r>
      <w:r>
        <w:rPr>
          <w:rFonts w:cs="Calibri" w:hAnsi="Calibri" w:eastAsia="Calibri" w:ascii="Calibri"/>
          <w:i/>
          <w:spacing w:val="-3"/>
          <w:w w:val="100"/>
          <w:sz w:val="22"/>
          <w:szCs w:val="22"/>
        </w:rPr>
        <w:t>f</w:t>
      </w:r>
      <w:r>
        <w:rPr>
          <w:rFonts w:cs="Calibri" w:hAnsi="Calibri" w:eastAsia="Calibri" w:ascii="Calibri"/>
          <w:i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i/>
          <w:spacing w:val="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en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c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i/>
          <w:spacing w:val="1"/>
          <w:w w:val="100"/>
          <w:sz w:val="22"/>
          <w:szCs w:val="22"/>
        </w:rPr>
        <w:t>S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i/>
          <w:spacing w:val="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i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es</w:t>
      </w:r>
      <w:r>
        <w:rPr>
          <w:rFonts w:cs="Calibri" w:hAnsi="Calibri" w:eastAsia="Calibri" w:ascii="Calibri"/>
          <w:i/>
          <w:spacing w:val="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,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4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</w:p>
    <w:p>
      <w:pPr>
        <w:rPr>
          <w:sz w:val="18"/>
          <w:szCs w:val="18"/>
        </w:rPr>
        <w:jc w:val="left"/>
        <w:spacing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100"/>
      </w:pP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,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H.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X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(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2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0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1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9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).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entificat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Usi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ch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ctu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al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ral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ks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ith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22"/>
        <w:ind w:left="820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Repl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Red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by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V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i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tn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m</w:t>
      </w:r>
      <w:r>
        <w:rPr>
          <w:rFonts w:cs="Calibri" w:hAnsi="Calibri" w:eastAsia="Calibri" w:ascii="Calibri"/>
          <w:i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J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i/>
          <w:spacing w:val="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of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i/>
          <w:spacing w:val="-3"/>
          <w:w w:val="100"/>
          <w:sz w:val="22"/>
          <w:szCs w:val="22"/>
        </w:rPr>
        <w:t>o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mp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i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i/>
          <w:spacing w:val="1"/>
          <w:w w:val="100"/>
          <w:sz w:val="22"/>
          <w:szCs w:val="22"/>
        </w:rPr>
        <w:t>S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en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c</w:t>
      </w:r>
      <w:r>
        <w:rPr>
          <w:rFonts w:cs="Calibri" w:hAnsi="Calibri" w:eastAsia="Calibri" w:ascii="Calibri"/>
          <w:i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,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1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4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</w:p>
    <w:p>
      <w:pPr>
        <w:rPr>
          <w:sz w:val="18"/>
          <w:szCs w:val="18"/>
        </w:rPr>
        <w:jc w:val="left"/>
        <w:spacing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100"/>
      </w:pPr>
      <w:r>
        <w:rPr>
          <w:rFonts w:cs="Calibri" w:hAnsi="Calibri" w:eastAsia="Calibri" w:ascii="Calibri"/>
          <w:spacing w:val="-1"/>
          <w:w w:val="100"/>
          <w:sz w:val="22"/>
          <w:szCs w:val="22"/>
        </w:rPr>
        <w:t>J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chu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Un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ersi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ch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,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J.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(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2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0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2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0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).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licati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ata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Encrypt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ech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r.</w:t>
      </w:r>
      <w:r>
        <w:rPr>
          <w:rFonts w:cs="Calibri" w:hAnsi="Calibri" w:eastAsia="Calibri" w:ascii="Calibri"/>
          <w:spacing w:val="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Xia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q</w:t>
      </w:r>
      <w:r>
        <w:rPr>
          <w:rFonts w:cs="Calibri" w:hAnsi="Calibri" w:eastAsia="Calibri" w:ascii="Calibri"/>
          <w:i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i/>
          <w:spacing w:val="1"/>
          <w:w w:val="100"/>
          <w:sz w:val="22"/>
          <w:szCs w:val="22"/>
        </w:rPr>
        <w:t>L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,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6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22"/>
        <w:ind w:left="820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Re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ri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tps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: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/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/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science.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.or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/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articl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/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1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0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1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0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8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8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/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1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7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4</w:t>
      </w:r>
      <w:r>
        <w:rPr>
          <w:rFonts w:cs="Calibri" w:hAnsi="Calibri" w:eastAsia="Calibri" w:ascii="Calibri"/>
          <w:spacing w:val="5"/>
          <w:w w:val="100"/>
          <w:sz w:val="22"/>
          <w:szCs w:val="22"/>
        </w:rPr>
        <w:t>2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-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6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5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9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6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/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1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5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7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4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/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1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/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0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1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2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0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3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4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/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ta</w:t>
      </w:r>
    </w:p>
    <w:p>
      <w:pPr>
        <w:rPr>
          <w:sz w:val="18"/>
          <w:szCs w:val="18"/>
        </w:rPr>
        <w:jc w:val="left"/>
        <w:spacing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2"/>
          <w:szCs w:val="22"/>
        </w:rPr>
        <w:jc w:val="both"/>
        <w:spacing w:lineRule="auto" w:line="259"/>
        <w:ind w:left="820" w:right="69" w:hanging="720"/>
      </w:pP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as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fa.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(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2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0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2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0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,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juli-sept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ber).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erating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effe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ts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aca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li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k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ills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-lear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rtal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us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: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ap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lic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ry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ed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r.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Ru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k</w:t>
      </w:r>
      <w:r>
        <w:rPr>
          <w:rFonts w:cs="Calibri" w:hAnsi="Calibri" w:eastAsia="Calibri" w:ascii="Calibri"/>
          <w:i/>
          <w:spacing w:val="-3"/>
          <w:w w:val="100"/>
          <w:sz w:val="22"/>
          <w:szCs w:val="22"/>
        </w:rPr>
        <w:t>a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tha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J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i/>
          <w:spacing w:val="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i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on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Inte</w:t>
      </w:r>
      <w:r>
        <w:rPr>
          <w:rFonts w:cs="Calibri" w:hAnsi="Calibri" w:eastAsia="Calibri" w:ascii="Calibri"/>
          <w:i/>
          <w:spacing w:val="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isc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li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i/>
          <w:spacing w:val="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y</w:t>
      </w:r>
      <w:r>
        <w:rPr>
          <w:rFonts w:cs="Calibri" w:hAnsi="Calibri" w:eastAsia="Calibri" w:ascii="Calibri"/>
          <w:i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i/>
          <w:spacing w:val="1"/>
          <w:w w:val="100"/>
          <w:sz w:val="22"/>
          <w:szCs w:val="22"/>
        </w:rPr>
        <w:t>S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tu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ies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in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H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ma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ities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,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1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7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hyperlink r:id="rId4">
        <w:r>
          <w:rPr>
            <w:rFonts w:cs="Calibri" w:hAnsi="Calibri" w:eastAsia="Calibri" w:ascii="Calibri"/>
            <w:spacing w:val="0"/>
            <w:w w:val="100"/>
            <w:sz w:val="22"/>
            <w:szCs w:val="22"/>
          </w:rPr>
          <w:t>htt</w:t>
        </w:r>
        <w:r>
          <w:rPr>
            <w:rFonts w:cs="Calibri" w:hAnsi="Calibri" w:eastAsia="Calibri" w:ascii="Calibri"/>
            <w:spacing w:val="-3"/>
            <w:w w:val="100"/>
            <w:sz w:val="22"/>
            <w:szCs w:val="22"/>
          </w:rPr>
          <w:t>p</w:t>
        </w:r>
        <w:r>
          <w:rPr>
            <w:rFonts w:cs="Calibri" w:hAnsi="Calibri" w:eastAsia="Calibri" w:ascii="Calibri"/>
            <w:spacing w:val="1"/>
            <w:w w:val="100"/>
            <w:sz w:val="22"/>
            <w:szCs w:val="22"/>
          </w:rPr>
          <w:t>:</w:t>
        </w:r>
        <w:r>
          <w:rPr>
            <w:rFonts w:cs="Calibri" w:hAnsi="Calibri" w:eastAsia="Calibri" w:ascii="Calibri"/>
            <w:spacing w:val="-1"/>
            <w:w w:val="100"/>
            <w:sz w:val="22"/>
            <w:szCs w:val="22"/>
          </w:rPr>
          <w:t>/</w:t>
        </w:r>
        <w:r>
          <w:rPr>
            <w:rFonts w:cs="Calibri" w:hAnsi="Calibri" w:eastAsia="Calibri" w:ascii="Calibri"/>
            <w:spacing w:val="1"/>
            <w:w w:val="100"/>
            <w:sz w:val="22"/>
            <w:szCs w:val="22"/>
          </w:rPr>
          <w:t>/</w:t>
        </w:r>
        <w:r>
          <w:rPr>
            <w:rFonts w:cs="Calibri" w:hAnsi="Calibri" w:eastAsia="Calibri" w:ascii="Calibri"/>
            <w:spacing w:val="0"/>
            <w:w w:val="100"/>
            <w:sz w:val="22"/>
            <w:szCs w:val="22"/>
          </w:rPr>
          <w:t>ir</w:t>
        </w:r>
        <w:r>
          <w:rPr>
            <w:rFonts w:cs="Calibri" w:hAnsi="Calibri" w:eastAsia="Calibri" w:ascii="Calibri"/>
            <w:spacing w:val="-1"/>
            <w:w w:val="100"/>
            <w:sz w:val="22"/>
            <w:szCs w:val="22"/>
          </w:rPr>
          <w:t>.</w:t>
        </w:r>
        <w:r>
          <w:rPr>
            <w:rFonts w:cs="Calibri" w:hAnsi="Calibri" w:eastAsia="Calibri" w:ascii="Calibri"/>
            <w:spacing w:val="0"/>
            <w:w w:val="100"/>
            <w:sz w:val="22"/>
            <w:szCs w:val="22"/>
          </w:rPr>
          <w:t>li</w:t>
        </w:r>
        <w:r>
          <w:rPr>
            <w:rFonts w:cs="Calibri" w:hAnsi="Calibri" w:eastAsia="Calibri" w:ascii="Calibri"/>
            <w:spacing w:val="-1"/>
            <w:w w:val="100"/>
            <w:sz w:val="22"/>
            <w:szCs w:val="22"/>
          </w:rPr>
          <w:t>b</w:t>
        </w:r>
        <w:r>
          <w:rPr>
            <w:rFonts w:cs="Calibri" w:hAnsi="Calibri" w:eastAsia="Calibri" w:ascii="Calibri"/>
            <w:spacing w:val="0"/>
            <w:w w:val="100"/>
            <w:sz w:val="22"/>
            <w:szCs w:val="22"/>
          </w:rPr>
          <w:t>.seu</w:t>
        </w:r>
        <w:r>
          <w:rPr>
            <w:rFonts w:cs="Calibri" w:hAnsi="Calibri" w:eastAsia="Calibri" w:ascii="Calibri"/>
            <w:spacing w:val="-1"/>
            <w:w w:val="100"/>
            <w:sz w:val="22"/>
            <w:szCs w:val="22"/>
          </w:rPr>
          <w:t>.</w:t>
        </w:r>
        <w:r>
          <w:rPr>
            <w:rFonts w:cs="Calibri" w:hAnsi="Calibri" w:eastAsia="Calibri" w:ascii="Calibri"/>
            <w:spacing w:val="0"/>
            <w:w w:val="100"/>
            <w:sz w:val="22"/>
            <w:szCs w:val="22"/>
          </w:rPr>
          <w:t>ac.</w:t>
        </w:r>
        <w:r>
          <w:rPr>
            <w:rFonts w:cs="Calibri" w:hAnsi="Calibri" w:eastAsia="Calibri" w:ascii="Calibri"/>
            <w:spacing w:val="-3"/>
            <w:w w:val="100"/>
            <w:sz w:val="22"/>
            <w:szCs w:val="22"/>
          </w:rPr>
          <w:t>l</w:t>
        </w:r>
        <w:r>
          <w:rPr>
            <w:rFonts w:cs="Calibri" w:hAnsi="Calibri" w:eastAsia="Calibri" w:ascii="Calibri"/>
            <w:spacing w:val="0"/>
            <w:w w:val="100"/>
            <w:sz w:val="22"/>
            <w:szCs w:val="22"/>
          </w:rPr>
          <w:t>k</w:t>
        </w:r>
        <w:r>
          <w:rPr>
            <w:rFonts w:cs="Calibri" w:hAnsi="Calibri" w:eastAsia="Calibri" w:ascii="Calibri"/>
            <w:spacing w:val="1"/>
            <w:w w:val="100"/>
            <w:sz w:val="22"/>
            <w:szCs w:val="22"/>
          </w:rPr>
          <w:t>/</w:t>
        </w:r>
        <w:r>
          <w:rPr>
            <w:rFonts w:cs="Calibri" w:hAnsi="Calibri" w:eastAsia="Calibri" w:ascii="Calibri"/>
            <w:spacing w:val="-1"/>
            <w:w w:val="100"/>
            <w:sz w:val="22"/>
            <w:szCs w:val="22"/>
          </w:rPr>
          <w:t>h</w:t>
        </w:r>
        <w:r>
          <w:rPr>
            <w:rFonts w:cs="Calibri" w:hAnsi="Calibri" w:eastAsia="Calibri" w:ascii="Calibri"/>
            <w:spacing w:val="2"/>
            <w:w w:val="100"/>
            <w:sz w:val="22"/>
            <w:szCs w:val="22"/>
          </w:rPr>
          <w:t>a</w:t>
        </w:r>
        <w:r>
          <w:rPr>
            <w:rFonts w:cs="Calibri" w:hAnsi="Calibri" w:eastAsia="Calibri" w:ascii="Calibri"/>
            <w:spacing w:val="-1"/>
            <w:w w:val="100"/>
            <w:sz w:val="22"/>
            <w:szCs w:val="22"/>
          </w:rPr>
          <w:t>n</w:t>
        </w:r>
        <w:r>
          <w:rPr>
            <w:rFonts w:cs="Calibri" w:hAnsi="Calibri" w:eastAsia="Calibri" w:ascii="Calibri"/>
            <w:spacing w:val="-1"/>
            <w:w w:val="100"/>
            <w:sz w:val="22"/>
            <w:szCs w:val="22"/>
          </w:rPr>
          <w:t>d</w:t>
        </w:r>
        <w:r>
          <w:rPr>
            <w:rFonts w:cs="Calibri" w:hAnsi="Calibri" w:eastAsia="Calibri" w:ascii="Calibri"/>
            <w:spacing w:val="0"/>
            <w:w w:val="100"/>
            <w:sz w:val="22"/>
            <w:szCs w:val="22"/>
          </w:rPr>
          <w:t>le</w:t>
        </w:r>
        <w:r>
          <w:rPr>
            <w:rFonts w:cs="Calibri" w:hAnsi="Calibri" w:eastAsia="Calibri" w:ascii="Calibri"/>
            <w:spacing w:val="-1"/>
            <w:w w:val="100"/>
            <w:sz w:val="22"/>
            <w:szCs w:val="22"/>
          </w:rPr>
          <w:t>/</w:t>
        </w:r>
        <w:r>
          <w:rPr>
            <w:rFonts w:cs="Calibri" w:hAnsi="Calibri" w:eastAsia="Calibri" w:ascii="Calibri"/>
            <w:spacing w:val="-2"/>
            <w:w w:val="100"/>
            <w:sz w:val="22"/>
            <w:szCs w:val="22"/>
          </w:rPr>
          <w:t>1</w:t>
        </w:r>
        <w:r>
          <w:rPr>
            <w:rFonts w:cs="Calibri" w:hAnsi="Calibri" w:eastAsia="Calibri" w:ascii="Calibri"/>
            <w:spacing w:val="1"/>
            <w:w w:val="100"/>
            <w:sz w:val="22"/>
            <w:szCs w:val="22"/>
          </w:rPr>
          <w:t>2</w:t>
        </w:r>
        <w:r>
          <w:rPr>
            <w:rFonts w:cs="Calibri" w:hAnsi="Calibri" w:eastAsia="Calibri" w:ascii="Calibri"/>
            <w:spacing w:val="-2"/>
            <w:w w:val="100"/>
            <w:sz w:val="22"/>
            <w:szCs w:val="22"/>
          </w:rPr>
          <w:t>3</w:t>
        </w:r>
        <w:r>
          <w:rPr>
            <w:rFonts w:cs="Calibri" w:hAnsi="Calibri" w:eastAsia="Calibri" w:ascii="Calibri"/>
            <w:spacing w:val="1"/>
            <w:w w:val="100"/>
            <w:sz w:val="22"/>
            <w:szCs w:val="22"/>
          </w:rPr>
          <w:t>4</w:t>
        </w:r>
        <w:r>
          <w:rPr>
            <w:rFonts w:cs="Calibri" w:hAnsi="Calibri" w:eastAsia="Calibri" w:ascii="Calibri"/>
            <w:spacing w:val="-2"/>
            <w:w w:val="100"/>
            <w:sz w:val="22"/>
            <w:szCs w:val="22"/>
          </w:rPr>
          <w:t>5</w:t>
        </w:r>
        <w:r>
          <w:rPr>
            <w:rFonts w:cs="Calibri" w:hAnsi="Calibri" w:eastAsia="Calibri" w:ascii="Calibri"/>
            <w:spacing w:val="1"/>
            <w:w w:val="100"/>
            <w:sz w:val="22"/>
            <w:szCs w:val="22"/>
          </w:rPr>
          <w:t>6</w:t>
        </w:r>
        <w:r>
          <w:rPr>
            <w:rFonts w:cs="Calibri" w:hAnsi="Calibri" w:eastAsia="Calibri" w:ascii="Calibri"/>
            <w:spacing w:val="-2"/>
            <w:w w:val="100"/>
            <w:sz w:val="22"/>
            <w:szCs w:val="22"/>
          </w:rPr>
          <w:t>7</w:t>
        </w:r>
        <w:r>
          <w:rPr>
            <w:rFonts w:cs="Calibri" w:hAnsi="Calibri" w:eastAsia="Calibri" w:ascii="Calibri"/>
            <w:spacing w:val="1"/>
            <w:w w:val="100"/>
            <w:sz w:val="22"/>
            <w:szCs w:val="22"/>
          </w:rPr>
          <w:t>8</w:t>
        </w:r>
        <w:r>
          <w:rPr>
            <w:rFonts w:cs="Calibri" w:hAnsi="Calibri" w:eastAsia="Calibri" w:ascii="Calibri"/>
            <w:spacing w:val="-2"/>
            <w:w w:val="100"/>
            <w:sz w:val="22"/>
            <w:szCs w:val="22"/>
          </w:rPr>
          <w:t>9</w:t>
        </w:r>
        <w:r>
          <w:rPr>
            <w:rFonts w:cs="Calibri" w:hAnsi="Calibri" w:eastAsia="Calibri" w:ascii="Calibri"/>
            <w:spacing w:val="1"/>
            <w:w w:val="100"/>
            <w:sz w:val="22"/>
            <w:szCs w:val="22"/>
          </w:rPr>
          <w:t>/</w:t>
        </w:r>
        <w:r>
          <w:rPr>
            <w:rFonts w:cs="Calibri" w:hAnsi="Calibri" w:eastAsia="Calibri" w:ascii="Calibri"/>
            <w:spacing w:val="-2"/>
            <w:w w:val="100"/>
            <w:sz w:val="22"/>
            <w:szCs w:val="22"/>
          </w:rPr>
          <w:t>5</w:t>
        </w:r>
        <w:r>
          <w:rPr>
            <w:rFonts w:cs="Calibri" w:hAnsi="Calibri" w:eastAsia="Calibri" w:ascii="Calibri"/>
            <w:spacing w:val="1"/>
            <w:w w:val="100"/>
            <w:sz w:val="22"/>
            <w:szCs w:val="22"/>
          </w:rPr>
          <w:t>0</w:t>
        </w:r>
        <w:r>
          <w:rPr>
            <w:rFonts w:cs="Calibri" w:hAnsi="Calibri" w:eastAsia="Calibri" w:ascii="Calibri"/>
            <w:spacing w:val="-2"/>
            <w:w w:val="100"/>
            <w:sz w:val="22"/>
            <w:szCs w:val="22"/>
          </w:rPr>
          <w:t>4</w:t>
        </w:r>
        <w:r>
          <w:rPr>
            <w:rFonts w:cs="Calibri" w:hAnsi="Calibri" w:eastAsia="Calibri" w:ascii="Calibri"/>
            <w:spacing w:val="0"/>
            <w:w w:val="100"/>
            <w:sz w:val="22"/>
            <w:szCs w:val="22"/>
          </w:rPr>
          <w:t>4</w:t>
        </w:r>
      </w:hyperlink>
    </w:p>
    <w:p>
      <w:pPr>
        <w:rPr>
          <w:sz w:val="15"/>
          <w:szCs w:val="15"/>
        </w:rPr>
        <w:jc w:val="left"/>
        <w:spacing w:before="8" w:lineRule="exact" w:line="140"/>
      </w:pPr>
      <w:r>
        <w:rPr>
          <w:sz w:val="15"/>
          <w:szCs w:val="15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100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Ona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,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(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2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0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2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0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).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al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-Ass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struct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te</w:t>
      </w:r>
      <w:r>
        <w:rPr>
          <w:rFonts w:cs="Calibri" w:hAnsi="Calibri" w:eastAsia="Calibri" w:ascii="Calibri"/>
          <w:i/>
          <w:spacing w:val="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tio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J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i/>
          <w:spacing w:val="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of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22"/>
        <w:ind w:left="820"/>
      </w:pP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En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ee</w:t>
      </w:r>
      <w:r>
        <w:rPr>
          <w:rFonts w:cs="Calibri" w:hAnsi="Calibri" w:eastAsia="Calibri" w:ascii="Calibri"/>
          <w:i/>
          <w:spacing w:val="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i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sea</w:t>
      </w:r>
      <w:r>
        <w:rPr>
          <w:rFonts w:cs="Calibri" w:hAnsi="Calibri" w:eastAsia="Calibri" w:ascii="Calibri"/>
          <w:i/>
          <w:spacing w:val="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ch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i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Tec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l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i/>
          <w:spacing w:val="1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,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9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</w:p>
    <w:p>
      <w:pPr>
        <w:rPr>
          <w:sz w:val="18"/>
          <w:szCs w:val="18"/>
        </w:rPr>
        <w:jc w:val="left"/>
        <w:spacing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lineRule="auto" w:line="259"/>
        <w:ind w:left="820" w:right="919" w:hanging="720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k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wa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i,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(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2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0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2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0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).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tasi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-assi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tistics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ap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licati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pr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cticu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J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i/>
          <w:spacing w:val="-4"/>
          <w:w w:val="100"/>
          <w:sz w:val="22"/>
          <w:szCs w:val="22"/>
        </w:rPr>
        <w:t>u</w:t>
      </w:r>
      <w:r>
        <w:rPr>
          <w:rFonts w:cs="Calibri" w:hAnsi="Calibri" w:eastAsia="Calibri" w:ascii="Calibri"/>
          <w:i/>
          <w:spacing w:val="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of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i/>
          <w:spacing w:val="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i/>
          <w:spacing w:val="-3"/>
          <w:w w:val="100"/>
          <w:sz w:val="22"/>
          <w:szCs w:val="22"/>
        </w:rPr>
        <w:t>y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sics: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Co</w:t>
      </w:r>
      <w:r>
        <w:rPr>
          <w:rFonts w:cs="Calibri" w:hAnsi="Calibri" w:eastAsia="Calibri" w:ascii="Calibri"/>
          <w:i/>
          <w:spacing w:val="-2"/>
          <w:w w:val="100"/>
          <w:sz w:val="22"/>
          <w:szCs w:val="22"/>
        </w:rPr>
        <w:t>n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fe</w:t>
      </w:r>
      <w:r>
        <w:rPr>
          <w:rFonts w:cs="Calibri" w:hAnsi="Calibri" w:eastAsia="Calibri" w:ascii="Calibri"/>
          <w:i/>
          <w:spacing w:val="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en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c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i/>
          <w:spacing w:val="1"/>
          <w:w w:val="100"/>
          <w:sz w:val="22"/>
          <w:szCs w:val="22"/>
        </w:rPr>
        <w:t>S</w:t>
      </w:r>
      <w:r>
        <w:rPr>
          <w:rFonts w:cs="Calibri" w:hAnsi="Calibri" w:eastAsia="Calibri" w:ascii="Calibri"/>
          <w:i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i/>
          <w:spacing w:val="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ie</w:t>
      </w:r>
      <w:r>
        <w:rPr>
          <w:rFonts w:cs="Calibri" w:hAnsi="Calibri" w:eastAsia="Calibri" w:ascii="Calibri"/>
          <w:i/>
          <w:spacing w:val="1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,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7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ri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http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: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/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/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scien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e.i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.or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/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artic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/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1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0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1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0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8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8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/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1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7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4</w:t>
      </w:r>
      <w:r>
        <w:rPr>
          <w:rFonts w:cs="Calibri" w:hAnsi="Calibri" w:eastAsia="Calibri" w:ascii="Calibri"/>
          <w:spacing w:val="6"/>
          <w:w w:val="100"/>
          <w:sz w:val="22"/>
          <w:szCs w:val="22"/>
        </w:rPr>
        <w:t>2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-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820"/>
      </w:pPr>
      <w:r>
        <w:rPr>
          <w:rFonts w:cs="Calibri" w:hAnsi="Calibri" w:eastAsia="Calibri" w:ascii="Calibri"/>
          <w:spacing w:val="1"/>
          <w:w w:val="100"/>
          <w:sz w:val="22"/>
          <w:szCs w:val="22"/>
        </w:rPr>
        <w:t>6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5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9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6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/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1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6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5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7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/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1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/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0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1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2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0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1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6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/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28" w:lineRule="exact" w:line="440"/>
        <w:ind w:left="100" w:right="295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Wan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,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X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(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2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0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2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0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).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search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rk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rity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li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J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i/>
          <w:spacing w:val="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i/>
          <w:spacing w:val="-3"/>
          <w:w w:val="100"/>
          <w:sz w:val="22"/>
          <w:szCs w:val="22"/>
        </w:rPr>
        <w:t>n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of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i/>
          <w:spacing w:val="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ysi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c</w:t>
      </w:r>
      <w:r>
        <w:rPr>
          <w:rFonts w:cs="Calibri" w:hAnsi="Calibri" w:eastAsia="Calibri" w:ascii="Calibri"/>
          <w:i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:</w:t>
      </w:r>
      <w:r>
        <w:rPr>
          <w:rFonts w:cs="Calibri" w:hAnsi="Calibri" w:eastAsia="Calibri" w:ascii="Calibri"/>
          <w:i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Co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i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i/>
          <w:spacing w:val="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en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c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i/>
          <w:spacing w:val="1"/>
          <w:w w:val="100"/>
          <w:sz w:val="22"/>
          <w:szCs w:val="22"/>
        </w:rPr>
        <w:t>S</w:t>
      </w:r>
      <w:r>
        <w:rPr>
          <w:rFonts w:cs="Calibri" w:hAnsi="Calibri" w:eastAsia="Calibri" w:ascii="Calibri"/>
          <w:i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i/>
          <w:spacing w:val="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ie</w:t>
      </w:r>
      <w:r>
        <w:rPr>
          <w:rFonts w:cs="Calibri" w:hAnsi="Calibri" w:eastAsia="Calibri" w:ascii="Calibri"/>
          <w:i/>
          <w:spacing w:val="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,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6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Yua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1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,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(2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0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2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0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,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1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1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).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rch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licati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r.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J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i/>
          <w:spacing w:val="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of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i/>
          <w:spacing w:val="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ysi</w:t>
      </w:r>
      <w:r>
        <w:rPr>
          <w:rFonts w:cs="Calibri" w:hAnsi="Calibri" w:eastAsia="Calibri" w:ascii="Calibri"/>
          <w:i/>
          <w:spacing w:val="-3"/>
          <w:w w:val="100"/>
          <w:sz w:val="22"/>
          <w:szCs w:val="22"/>
        </w:rPr>
        <w:t>c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s:</w:t>
      </w:r>
      <w:r>
        <w:rPr>
          <w:rFonts w:cs="Calibri" w:hAnsi="Calibri" w:eastAsia="Calibri" w:ascii="Calibri"/>
          <w:i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Co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i/>
          <w:spacing w:val="-3"/>
          <w:w w:val="100"/>
          <w:sz w:val="22"/>
          <w:szCs w:val="22"/>
        </w:rPr>
        <w:t>f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i/>
          <w:spacing w:val="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i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ce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lineRule="exact" w:line="240"/>
        <w:ind w:left="820"/>
      </w:pPr>
      <w:r>
        <w:rPr>
          <w:rFonts w:cs="Calibri" w:hAnsi="Calibri" w:eastAsia="Calibri" w:ascii="Calibri"/>
          <w:i/>
          <w:spacing w:val="1"/>
          <w:w w:val="100"/>
          <w:position w:val="1"/>
          <w:sz w:val="22"/>
          <w:szCs w:val="22"/>
        </w:rPr>
        <w:t>S</w:t>
      </w:r>
      <w:r>
        <w:rPr>
          <w:rFonts w:cs="Calibri" w:hAnsi="Calibri" w:eastAsia="Calibri" w:ascii="Calibri"/>
          <w:i/>
          <w:spacing w:val="0"/>
          <w:w w:val="100"/>
          <w:position w:val="1"/>
          <w:sz w:val="22"/>
          <w:szCs w:val="22"/>
        </w:rPr>
        <w:t>e</w:t>
      </w:r>
      <w:r>
        <w:rPr>
          <w:rFonts w:cs="Calibri" w:hAnsi="Calibri" w:eastAsia="Calibri" w:ascii="Calibri"/>
          <w:i/>
          <w:spacing w:val="1"/>
          <w:w w:val="100"/>
          <w:position w:val="1"/>
          <w:sz w:val="22"/>
          <w:szCs w:val="22"/>
        </w:rPr>
        <w:t>r</w:t>
      </w:r>
      <w:r>
        <w:rPr>
          <w:rFonts w:cs="Calibri" w:hAnsi="Calibri" w:eastAsia="Calibri" w:ascii="Calibri"/>
          <w:i/>
          <w:spacing w:val="-3"/>
          <w:w w:val="100"/>
          <w:position w:val="1"/>
          <w:sz w:val="22"/>
          <w:szCs w:val="22"/>
        </w:rPr>
        <w:t>i</w:t>
      </w:r>
      <w:r>
        <w:rPr>
          <w:rFonts w:cs="Calibri" w:hAnsi="Calibri" w:eastAsia="Calibri" w:ascii="Calibri"/>
          <w:i/>
          <w:spacing w:val="0"/>
          <w:w w:val="100"/>
          <w:position w:val="1"/>
          <w:sz w:val="22"/>
          <w:szCs w:val="22"/>
        </w:rPr>
        <w:t>e</w:t>
      </w:r>
      <w:r>
        <w:rPr>
          <w:rFonts w:cs="Calibri" w:hAnsi="Calibri" w:eastAsia="Calibri" w:ascii="Calibri"/>
          <w:i/>
          <w:spacing w:val="1"/>
          <w:w w:val="100"/>
          <w:position w:val="1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,</w:t>
      </w:r>
      <w:r>
        <w:rPr>
          <w:rFonts w:cs="Calibri" w:hAnsi="Calibri" w:eastAsia="Calibri" w:ascii="Calibri"/>
          <w:spacing w:val="-2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6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position w:val="1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ri</w:t>
      </w:r>
      <w:r>
        <w:rPr>
          <w:rFonts w:cs="Calibri" w:hAnsi="Calibri" w:eastAsia="Calibri" w:ascii="Calibri"/>
          <w:spacing w:val="-2"/>
          <w:w w:val="100"/>
          <w:position w:val="1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ed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f</w:t>
      </w:r>
      <w:r>
        <w:rPr>
          <w:rFonts w:cs="Calibri" w:hAnsi="Calibri" w:eastAsia="Calibri" w:ascii="Calibri"/>
          <w:spacing w:val="-3"/>
          <w:w w:val="100"/>
          <w:position w:val="1"/>
          <w:sz w:val="22"/>
          <w:szCs w:val="22"/>
        </w:rPr>
        <w:t>r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m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h</w:t>
      </w:r>
      <w:r>
        <w:rPr>
          <w:rFonts w:cs="Calibri" w:hAnsi="Calibri" w:eastAsia="Calibri" w:ascii="Calibri"/>
          <w:spacing w:val="-2"/>
          <w:w w:val="100"/>
          <w:position w:val="1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tps://</w:t>
      </w:r>
      <w:r>
        <w:rPr>
          <w:rFonts w:cs="Calibri" w:hAnsi="Calibri" w:eastAsia="Calibri" w:ascii="Calibri"/>
          <w:spacing w:val="-2"/>
          <w:w w:val="100"/>
          <w:position w:val="1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scien</w:t>
      </w:r>
      <w:r>
        <w:rPr>
          <w:rFonts w:cs="Calibri" w:hAnsi="Calibri" w:eastAsia="Calibri" w:ascii="Calibri"/>
          <w:spacing w:val="-2"/>
          <w:w w:val="100"/>
          <w:position w:val="1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e.i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.or</w:t>
      </w:r>
      <w:r>
        <w:rPr>
          <w:rFonts w:cs="Calibri" w:hAnsi="Calibri" w:eastAsia="Calibri" w:ascii="Calibri"/>
          <w:spacing w:val="-3"/>
          <w:w w:val="100"/>
          <w:position w:val="1"/>
          <w:sz w:val="22"/>
          <w:szCs w:val="22"/>
        </w:rPr>
        <w:t>g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/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a</w:t>
      </w:r>
      <w:r>
        <w:rPr>
          <w:rFonts w:cs="Calibri" w:hAnsi="Calibri" w:eastAsia="Calibri" w:ascii="Calibri"/>
          <w:spacing w:val="-3"/>
          <w:w w:val="100"/>
          <w:position w:val="1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ticle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/</w:t>
      </w:r>
      <w:r>
        <w:rPr>
          <w:rFonts w:cs="Calibri" w:hAnsi="Calibri" w:eastAsia="Calibri" w:ascii="Calibri"/>
          <w:spacing w:val="-2"/>
          <w:w w:val="100"/>
          <w:position w:val="1"/>
          <w:sz w:val="22"/>
          <w:szCs w:val="22"/>
        </w:rPr>
        <w:t>1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0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.1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0</w:t>
      </w:r>
      <w:r>
        <w:rPr>
          <w:rFonts w:cs="Calibri" w:hAnsi="Calibri" w:eastAsia="Calibri" w:ascii="Calibri"/>
          <w:spacing w:val="-2"/>
          <w:w w:val="100"/>
          <w:position w:val="1"/>
          <w:sz w:val="22"/>
          <w:szCs w:val="22"/>
        </w:rPr>
        <w:t>8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8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/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1</w:t>
      </w:r>
      <w:r>
        <w:rPr>
          <w:rFonts w:cs="Calibri" w:hAnsi="Calibri" w:eastAsia="Calibri" w:ascii="Calibri"/>
          <w:spacing w:val="-2"/>
          <w:w w:val="100"/>
          <w:position w:val="1"/>
          <w:sz w:val="22"/>
          <w:szCs w:val="22"/>
        </w:rPr>
        <w:t>7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4</w:t>
      </w:r>
      <w:r>
        <w:rPr>
          <w:rFonts w:cs="Calibri" w:hAnsi="Calibri" w:eastAsia="Calibri" w:ascii="Calibri"/>
          <w:spacing w:val="4"/>
          <w:w w:val="100"/>
          <w:position w:val="1"/>
          <w:sz w:val="22"/>
          <w:szCs w:val="22"/>
        </w:rPr>
        <w:t>2</w:t>
      </w:r>
      <w:r>
        <w:rPr>
          <w:rFonts w:cs="Calibri" w:hAnsi="Calibri" w:eastAsia="Calibri" w:ascii="Calibri"/>
          <w:spacing w:val="-3"/>
          <w:w w:val="100"/>
          <w:position w:val="1"/>
          <w:sz w:val="22"/>
          <w:szCs w:val="22"/>
        </w:rPr>
        <w:t>-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6</w:t>
      </w:r>
      <w:r>
        <w:rPr>
          <w:rFonts w:cs="Calibri" w:hAnsi="Calibri" w:eastAsia="Calibri" w:ascii="Calibri"/>
          <w:spacing w:val="-2"/>
          <w:w w:val="100"/>
          <w:position w:val="1"/>
          <w:sz w:val="22"/>
          <w:szCs w:val="22"/>
        </w:rPr>
        <w:t>5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9</w:t>
      </w:r>
      <w:r>
        <w:rPr>
          <w:rFonts w:cs="Calibri" w:hAnsi="Calibri" w:eastAsia="Calibri" w:ascii="Calibri"/>
          <w:spacing w:val="-2"/>
          <w:w w:val="100"/>
          <w:position w:val="1"/>
          <w:sz w:val="22"/>
          <w:szCs w:val="22"/>
        </w:rPr>
        <w:t>6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/</w:t>
      </w:r>
      <w:r>
        <w:rPr>
          <w:rFonts w:cs="Calibri" w:hAnsi="Calibri" w:eastAsia="Calibri" w:ascii="Calibri"/>
          <w:spacing w:val="-2"/>
          <w:w w:val="100"/>
          <w:position w:val="1"/>
          <w:sz w:val="22"/>
          <w:szCs w:val="22"/>
        </w:rPr>
        <w:t>1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6</w:t>
      </w:r>
      <w:r>
        <w:rPr>
          <w:rFonts w:cs="Calibri" w:hAnsi="Calibri" w:eastAsia="Calibri" w:ascii="Calibri"/>
          <w:spacing w:val="-2"/>
          <w:w w:val="100"/>
          <w:position w:val="1"/>
          <w:sz w:val="22"/>
          <w:szCs w:val="22"/>
        </w:rPr>
        <w:t>4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8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/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3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/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0</w:t>
      </w:r>
      <w:r>
        <w:rPr>
          <w:rFonts w:cs="Calibri" w:hAnsi="Calibri" w:eastAsia="Calibri" w:ascii="Calibri"/>
          <w:spacing w:val="-2"/>
          <w:w w:val="100"/>
          <w:position w:val="1"/>
          <w:sz w:val="22"/>
          <w:szCs w:val="22"/>
        </w:rPr>
        <w:t>3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2</w:t>
      </w:r>
      <w:r>
        <w:rPr>
          <w:rFonts w:cs="Calibri" w:hAnsi="Calibri" w:eastAsia="Calibri" w:ascii="Calibri"/>
          <w:spacing w:val="-2"/>
          <w:w w:val="100"/>
          <w:position w:val="1"/>
          <w:sz w:val="22"/>
          <w:szCs w:val="22"/>
        </w:rPr>
        <w:t>0</w:t>
      </w:r>
      <w:r>
        <w:rPr>
          <w:rFonts w:cs="Calibri" w:hAnsi="Calibri" w:eastAsia="Calibri" w:ascii="Calibri"/>
          <w:spacing w:val="-2"/>
          <w:w w:val="100"/>
          <w:position w:val="1"/>
          <w:sz w:val="22"/>
          <w:szCs w:val="22"/>
        </w:rPr>
        <w:t>5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3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/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p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f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</w:r>
    </w:p>
    <w:sectPr>
      <w:pgSz w:w="11920" w:h="16840"/>
      <w:pgMar w:top="620" w:bottom="280" w:left="620" w:right="680"/>
    </w:sectPr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" xmlns:w10="urn:schemas-microsoft-com:office:word" xmlns:w="http://schemas.openxmlformats.org/wordprocessingml/2006/main" xmlns:sl="http://schemas.openxmlformats.org/schemaLibrary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theme" Target="theme/theme1.xml"/><Relationship Id="rId4" Type="http://schemas.openxmlformats.org/officeDocument/2006/relationships/hyperlink" Target="http://ir.lib.seu.ac.lk/handle/123456789/5044" TargetMode="External"/></Relationships>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